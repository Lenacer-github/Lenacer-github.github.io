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61CA" w14:textId="77777777" w:rsidR="00823D1D" w:rsidRDefault="006451DA">
      <w:pPr>
        <w:spacing w:afterLines="20" w:after="62" w:line="360" w:lineRule="auto"/>
        <w:outlineLvl w:val="1"/>
        <w:rPr>
          <w:rFonts w:ascii="仿宋_GB2312" w:eastAsia="仿宋_GB2312"/>
          <w:color w:val="000000"/>
          <w:sz w:val="24"/>
        </w:rPr>
      </w:pPr>
      <w:bookmarkStart w:id="0" w:name="OLE_LINK161"/>
      <w:bookmarkStart w:id="1" w:name="OLE_LINK162"/>
      <w:r>
        <w:rPr>
          <w:rFonts w:ascii="仿宋_GB2312" w:eastAsia="仿宋_GB2312" w:hint="eastAsia"/>
          <w:noProof/>
          <w:color w:val="000000"/>
          <w:sz w:val="24"/>
        </w:rPr>
        <w:drawing>
          <wp:anchor distT="0" distB="0" distL="114300" distR="114300" simplePos="0" relativeHeight="251657728" behindDoc="0" locked="0" layoutInCell="1" allowOverlap="1" wp14:anchorId="3D7445ED" wp14:editId="30AB6DE4">
            <wp:simplePos x="0" y="0"/>
            <wp:positionH relativeFrom="column">
              <wp:posOffset>-66675</wp:posOffset>
            </wp:positionH>
            <wp:positionV relativeFrom="paragraph">
              <wp:posOffset>128270</wp:posOffset>
            </wp:positionV>
            <wp:extent cx="985520" cy="913130"/>
            <wp:effectExtent l="0" t="0" r="0" b="0"/>
            <wp:wrapSquare wrapText="bothSides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176D2" w14:textId="77777777" w:rsidR="00823D1D" w:rsidRDefault="00823D1D">
      <w:pPr>
        <w:ind w:firstLineChars="600" w:firstLine="1260"/>
      </w:pPr>
    </w:p>
    <w:p w14:paraId="35E83A9E" w14:textId="77777777" w:rsidR="00823D1D" w:rsidRDefault="00823D1D">
      <w:pPr>
        <w:ind w:firstLineChars="600" w:firstLine="1260"/>
      </w:pPr>
    </w:p>
    <w:p w14:paraId="291DA18E" w14:textId="77777777" w:rsidR="00823D1D" w:rsidRDefault="00F51137">
      <w:pPr>
        <w:ind w:firstLineChars="450" w:firstLine="945"/>
        <w:rPr>
          <w:rFonts w:ascii="华文行楷" w:eastAsia="华文行楷"/>
          <w:color w:val="000000"/>
          <w:sz w:val="84"/>
          <w:szCs w:val="84"/>
        </w:rPr>
      </w:pPr>
      <w:r>
        <w:rPr>
          <w:noProof/>
        </w:rPr>
        <w:object w:dxaOrig="3712" w:dyaOrig="965" w14:anchorId="3BA380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alt="" style="width:195.05pt;height:50.6pt;mso-width-percent:0;mso-height-percent:0;mso-position-horizontal-relative:page;mso-position-vertical-relative:page;mso-width-percent:0;mso-height-percent:0" o:ole="">
            <v:imagedata r:id="rId8" o:title=""/>
          </v:shape>
          <o:OLEObject Type="Embed" ProgID="CorelDraw.Graphic.9" ShapeID="对象 1" DrawAspect="Content" ObjectID="_1581949424" r:id="rId9"/>
        </w:object>
      </w:r>
    </w:p>
    <w:p w14:paraId="70CB9C79" w14:textId="77777777" w:rsidR="00823D1D" w:rsidRDefault="00823D1D">
      <w:pPr>
        <w:jc w:val="center"/>
        <w:rPr>
          <w:rFonts w:ascii="宋体" w:hAnsi="宋体"/>
          <w:color w:val="000000"/>
          <w:sz w:val="10"/>
          <w:szCs w:val="10"/>
        </w:rPr>
      </w:pPr>
    </w:p>
    <w:p w14:paraId="4E3ED0A2" w14:textId="77777777" w:rsidR="00EF4EE6" w:rsidRDefault="00EF4EE6">
      <w:pPr>
        <w:jc w:val="center"/>
        <w:rPr>
          <w:rFonts w:ascii="方正大标宋简体" w:eastAsia="方正大标宋简体" w:hAnsi="宋体"/>
          <w:color w:val="000000"/>
          <w:sz w:val="96"/>
          <w:szCs w:val="52"/>
        </w:rPr>
      </w:pPr>
    </w:p>
    <w:p w14:paraId="5AD6A84C" w14:textId="77777777" w:rsidR="00823D1D" w:rsidRPr="004C129D" w:rsidRDefault="006B23AC" w:rsidP="004C129D">
      <w:pPr>
        <w:spacing w:line="360" w:lineRule="auto"/>
        <w:jc w:val="center"/>
        <w:rPr>
          <w:rFonts w:ascii="Heiti SC Medium" w:eastAsia="Heiti SC Medium" w:hAnsi="Heiti SC Medium"/>
          <w:color w:val="000000"/>
          <w:sz w:val="96"/>
          <w:szCs w:val="52"/>
        </w:rPr>
      </w:pPr>
      <w:bookmarkStart w:id="2" w:name="OLE_LINK157"/>
      <w:bookmarkStart w:id="3" w:name="OLE_LINK158"/>
      <w:r w:rsidRPr="004C129D">
        <w:rPr>
          <w:rFonts w:ascii="Heiti SC Medium" w:eastAsia="Heiti SC Medium" w:hAnsi="Heiti SC Medium" w:hint="eastAsia"/>
          <w:color w:val="000000"/>
          <w:sz w:val="96"/>
          <w:szCs w:val="52"/>
        </w:rPr>
        <w:t>《</w:t>
      </w:r>
      <w:r w:rsidR="00EF4EE6" w:rsidRPr="004C129D">
        <w:rPr>
          <w:rFonts w:ascii="Heiti SC Medium" w:eastAsia="Heiti SC Medium" w:hAnsi="Heiti SC Medium" w:hint="eastAsia"/>
          <w:color w:val="000000"/>
          <w:sz w:val="96"/>
          <w:szCs w:val="52"/>
        </w:rPr>
        <w:t>WEB前端设计</w:t>
      </w:r>
      <w:r w:rsidRPr="004C129D">
        <w:rPr>
          <w:rFonts w:ascii="Heiti SC Medium" w:eastAsia="Heiti SC Medium" w:hAnsi="Heiti SC Medium" w:hint="eastAsia"/>
          <w:color w:val="000000"/>
          <w:sz w:val="96"/>
          <w:szCs w:val="52"/>
        </w:rPr>
        <w:t>》</w:t>
      </w:r>
    </w:p>
    <w:bookmarkEnd w:id="2"/>
    <w:bookmarkEnd w:id="3"/>
    <w:p w14:paraId="78035674" w14:textId="77777777" w:rsidR="00EF4EE6" w:rsidRPr="004C129D" w:rsidRDefault="004656F0" w:rsidP="004C129D">
      <w:pPr>
        <w:spacing w:line="360" w:lineRule="auto"/>
        <w:jc w:val="center"/>
        <w:rPr>
          <w:rFonts w:ascii="Heiti SC Medium" w:eastAsia="Heiti SC Medium" w:hAnsi="Heiti SC Medium"/>
          <w:color w:val="000000"/>
          <w:sz w:val="52"/>
          <w:szCs w:val="52"/>
        </w:rPr>
      </w:pPr>
      <w:r w:rsidRPr="004C129D">
        <w:rPr>
          <w:rFonts w:ascii="Heiti SC Medium" w:eastAsia="Heiti SC Medium" w:hAnsi="Heiti SC Medium" w:hint="eastAsia"/>
          <w:color w:val="000000"/>
          <w:sz w:val="52"/>
          <w:szCs w:val="52"/>
          <w:u w:val="single"/>
        </w:rPr>
        <w:t xml:space="preserve">                </w:t>
      </w:r>
      <w:bookmarkStart w:id="4" w:name="OLE_LINK159"/>
      <w:bookmarkStart w:id="5" w:name="OLE_LINK160"/>
      <w:r w:rsidR="00EF4EE6" w:rsidRPr="004C129D">
        <w:rPr>
          <w:rFonts w:ascii="Heiti SC Medium" w:eastAsia="Heiti SC Medium" w:hAnsi="Heiti SC Medium" w:hint="eastAsia"/>
          <w:color w:val="000000"/>
          <w:sz w:val="52"/>
          <w:szCs w:val="52"/>
        </w:rPr>
        <w:t>网站建设策划方案</w:t>
      </w:r>
      <w:r w:rsidRPr="004C129D">
        <w:rPr>
          <w:rFonts w:ascii="Heiti SC Medium" w:eastAsia="Heiti SC Medium" w:hAnsi="Heiti SC Medium"/>
          <w:color w:val="000000"/>
          <w:sz w:val="52"/>
          <w:szCs w:val="52"/>
        </w:rPr>
        <w:softHyphen/>
      </w:r>
      <w:bookmarkEnd w:id="4"/>
      <w:bookmarkEnd w:id="5"/>
    </w:p>
    <w:p w14:paraId="3318A118" w14:textId="77777777" w:rsidR="00823D1D" w:rsidRDefault="00823D1D">
      <w:pPr>
        <w:ind w:firstLineChars="300" w:firstLine="723"/>
        <w:rPr>
          <w:rFonts w:ascii="宋体" w:hAnsi="宋体"/>
          <w:b/>
          <w:color w:val="000000"/>
          <w:sz w:val="24"/>
        </w:rPr>
      </w:pPr>
    </w:p>
    <w:p w14:paraId="52E8E06C" w14:textId="77777777" w:rsidR="00823D1D" w:rsidRDefault="00823D1D">
      <w:pPr>
        <w:ind w:firstLineChars="300" w:firstLine="904"/>
        <w:rPr>
          <w:rFonts w:ascii="宋体" w:hAnsi="宋体"/>
          <w:b/>
          <w:color w:val="000000"/>
          <w:sz w:val="30"/>
          <w:szCs w:val="30"/>
        </w:rPr>
      </w:pPr>
    </w:p>
    <w:p w14:paraId="4AF66CBF" w14:textId="478CAE55" w:rsidR="00823D1D" w:rsidRPr="00AB13E5" w:rsidRDefault="00AB13E5" w:rsidP="006451DA">
      <w:pPr>
        <w:jc w:val="center"/>
        <w:rPr>
          <w:rFonts w:ascii="宋体" w:hAnsi="宋体"/>
          <w:b/>
          <w:color w:val="000000"/>
          <w:sz w:val="44"/>
          <w:szCs w:val="30"/>
        </w:rPr>
      </w:pPr>
      <w:r w:rsidRPr="00AB13E5">
        <w:rPr>
          <w:rFonts w:ascii="宋体" w:hAnsi="宋体" w:hint="eastAsia"/>
          <w:b/>
          <w:color w:val="000000"/>
          <w:sz w:val="44"/>
          <w:szCs w:val="30"/>
        </w:rPr>
        <w:t>总分：</w:t>
      </w:r>
      <w:r w:rsidR="006451DA">
        <w:rPr>
          <w:rFonts w:ascii="宋体" w:hAnsi="宋体" w:hint="eastAsia"/>
          <w:b/>
          <w:color w:val="000000"/>
          <w:sz w:val="44"/>
          <w:szCs w:val="30"/>
          <w:u w:val="single"/>
        </w:rPr>
        <w:t xml:space="preserve"> </w:t>
      </w:r>
      <w:r w:rsidR="004C129D">
        <w:rPr>
          <w:rFonts w:ascii="宋体" w:hAnsi="宋体"/>
          <w:b/>
          <w:color w:val="000000"/>
          <w:sz w:val="44"/>
          <w:szCs w:val="30"/>
          <w:u w:val="single"/>
        </w:rPr>
        <w:t xml:space="preserve">    </w:t>
      </w:r>
      <w:r w:rsidR="006451DA">
        <w:rPr>
          <w:rFonts w:ascii="宋体" w:hAnsi="宋体" w:hint="eastAsia"/>
          <w:b/>
          <w:color w:val="000000"/>
          <w:sz w:val="44"/>
          <w:szCs w:val="30"/>
          <w:u w:val="single"/>
        </w:rPr>
        <w:t xml:space="preserve"> </w:t>
      </w:r>
    </w:p>
    <w:p w14:paraId="6AB6A93C" w14:textId="77777777" w:rsidR="00EF4EE6" w:rsidRDefault="00EF4EE6">
      <w:pPr>
        <w:ind w:firstLineChars="700" w:firstLine="2108"/>
        <w:rPr>
          <w:rFonts w:ascii="宋体" w:hAnsi="宋体"/>
          <w:b/>
          <w:color w:val="000000"/>
          <w:sz w:val="30"/>
          <w:szCs w:val="30"/>
        </w:rPr>
      </w:pPr>
    </w:p>
    <w:p w14:paraId="7C87586E" w14:textId="77777777" w:rsidR="00823D1D" w:rsidRDefault="00823D1D">
      <w:pPr>
        <w:ind w:firstLineChars="700" w:firstLine="2108"/>
        <w:rPr>
          <w:rFonts w:ascii="宋体" w:hAnsi="宋体"/>
          <w:b/>
          <w:color w:val="000000"/>
          <w:sz w:val="30"/>
          <w:szCs w:val="30"/>
        </w:rPr>
      </w:pPr>
    </w:p>
    <w:p w14:paraId="6F587AE7" w14:textId="0F32A819" w:rsidR="00823D1D" w:rsidRPr="004C129D" w:rsidRDefault="00823D1D">
      <w:pPr>
        <w:ind w:firstLineChars="700" w:firstLine="2240"/>
        <w:rPr>
          <w:rFonts w:ascii="宋体" w:hAnsi="宋体"/>
          <w:color w:val="000000"/>
          <w:sz w:val="32"/>
          <w:szCs w:val="32"/>
          <w:u w:val="single"/>
        </w:rPr>
      </w:pPr>
      <w:r w:rsidRPr="004C129D">
        <w:rPr>
          <w:rFonts w:ascii="宋体" w:hAnsi="宋体" w:hint="eastAsia"/>
          <w:color w:val="000000"/>
          <w:sz w:val="32"/>
          <w:szCs w:val="32"/>
        </w:rPr>
        <w:t xml:space="preserve">院    系： </w:t>
      </w:r>
      <w:r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="004C129D" w:rsidRPr="004C129D">
        <w:rPr>
          <w:rFonts w:ascii="宋体" w:hAnsi="宋体"/>
          <w:color w:val="000000"/>
          <w:sz w:val="32"/>
          <w:szCs w:val="32"/>
          <w:u w:val="single"/>
        </w:rPr>
        <w:t xml:space="preserve">   </w:t>
      </w:r>
      <w:r w:rsidR="004C129D"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商学院 </w:t>
      </w:r>
      <w:r w:rsidR="004C129D" w:rsidRPr="004C129D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  </w:t>
      </w:r>
    </w:p>
    <w:p w14:paraId="306FF55E" w14:textId="1476088C" w:rsidR="00823D1D" w:rsidRPr="004C129D" w:rsidRDefault="00823D1D">
      <w:pPr>
        <w:ind w:firstLineChars="700" w:firstLine="2240"/>
        <w:rPr>
          <w:rFonts w:ascii="宋体" w:hAnsi="宋体"/>
          <w:color w:val="000000"/>
          <w:sz w:val="32"/>
          <w:szCs w:val="32"/>
          <w:u w:val="thick"/>
        </w:rPr>
      </w:pPr>
      <w:r w:rsidRPr="004C129D">
        <w:rPr>
          <w:rFonts w:ascii="宋体" w:hAnsi="宋体" w:hint="eastAsia"/>
          <w:color w:val="000000"/>
          <w:sz w:val="32"/>
          <w:szCs w:val="32"/>
        </w:rPr>
        <w:t xml:space="preserve">专    业： </w:t>
      </w:r>
      <w:r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="004C129D" w:rsidRPr="004C129D">
        <w:rPr>
          <w:rFonts w:ascii="宋体" w:hAnsi="宋体"/>
          <w:color w:val="000000"/>
          <w:sz w:val="32"/>
          <w:szCs w:val="32"/>
          <w:u w:val="single"/>
        </w:rPr>
        <w:t xml:space="preserve">  </w:t>
      </w:r>
      <w:r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电子商务 </w:t>
      </w:r>
      <w:r w:rsidR="004C129D" w:rsidRPr="004C129D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</w:p>
    <w:p w14:paraId="5224DDF4" w14:textId="0E7917FA" w:rsidR="00823D1D" w:rsidRPr="004C129D" w:rsidRDefault="00823D1D">
      <w:pPr>
        <w:ind w:firstLineChars="700" w:firstLine="2240"/>
        <w:rPr>
          <w:rFonts w:ascii="宋体" w:hAnsi="宋体"/>
          <w:color w:val="000000"/>
          <w:sz w:val="32"/>
          <w:szCs w:val="32"/>
          <w:u w:val="thick"/>
        </w:rPr>
      </w:pPr>
      <w:r w:rsidRPr="004C129D">
        <w:rPr>
          <w:rFonts w:ascii="宋体" w:hAnsi="宋体" w:hint="eastAsia"/>
          <w:color w:val="000000"/>
          <w:sz w:val="32"/>
          <w:szCs w:val="32"/>
        </w:rPr>
        <w:t xml:space="preserve">学    号： </w:t>
      </w:r>
      <w:r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 w:rsidR="00EF4EE6"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            </w:t>
      </w:r>
      <w:r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</w:p>
    <w:p w14:paraId="6B63CC6E" w14:textId="0CE41C7D" w:rsidR="00823D1D" w:rsidRPr="004C129D" w:rsidRDefault="00823D1D">
      <w:pPr>
        <w:ind w:firstLineChars="700" w:firstLine="2240"/>
        <w:rPr>
          <w:rFonts w:ascii="宋体" w:hAnsi="宋体"/>
          <w:color w:val="000000"/>
          <w:sz w:val="32"/>
          <w:szCs w:val="32"/>
          <w:u w:val="single"/>
        </w:rPr>
      </w:pPr>
      <w:r w:rsidRPr="004C129D">
        <w:rPr>
          <w:rFonts w:ascii="宋体" w:hAnsi="宋体" w:hint="eastAsia"/>
          <w:color w:val="000000"/>
          <w:sz w:val="32"/>
          <w:szCs w:val="32"/>
        </w:rPr>
        <w:t xml:space="preserve">姓    名： </w:t>
      </w:r>
      <w:r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  </w:t>
      </w:r>
      <w:r w:rsidR="00EF4EE6"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     </w:t>
      </w:r>
      <w:r w:rsidR="004C129D" w:rsidRPr="004C129D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="00EF4EE6"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</w:p>
    <w:p w14:paraId="6EA67C4A" w14:textId="74FA1E76" w:rsidR="00823D1D" w:rsidRPr="004C129D" w:rsidRDefault="00823D1D">
      <w:pPr>
        <w:ind w:firstLineChars="700" w:firstLine="2240"/>
        <w:rPr>
          <w:rFonts w:ascii="宋体" w:hAnsi="宋体"/>
          <w:color w:val="000000"/>
          <w:sz w:val="32"/>
          <w:szCs w:val="32"/>
          <w:u w:val="thick"/>
        </w:rPr>
      </w:pPr>
      <w:r w:rsidRPr="004C129D">
        <w:rPr>
          <w:rFonts w:ascii="宋体" w:hAnsi="宋体" w:hint="eastAsia"/>
          <w:color w:val="000000"/>
          <w:sz w:val="32"/>
          <w:szCs w:val="32"/>
        </w:rPr>
        <w:t xml:space="preserve">指导教师： </w:t>
      </w:r>
      <w:r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  </w:t>
      </w:r>
      <w:r w:rsidR="004C129D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="00EF4EE6"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 w:rsidR="004C129D">
        <w:rPr>
          <w:rFonts w:ascii="宋体" w:hAnsi="宋体" w:hint="eastAsia"/>
          <w:color w:val="000000"/>
          <w:sz w:val="32"/>
          <w:szCs w:val="32"/>
          <w:u w:val="single"/>
        </w:rPr>
        <w:t>梁林蒙</w:t>
      </w:r>
      <w:r w:rsidR="00F14999"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 w:rsidRPr="004C129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</w:p>
    <w:p w14:paraId="03FB051E" w14:textId="0003B4B2" w:rsidR="00823D1D" w:rsidRDefault="004C129D">
      <w:pPr>
        <w:jc w:val="center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201</w:t>
      </w:r>
      <w:r>
        <w:rPr>
          <w:rFonts w:ascii="宋体" w:hAnsi="宋体"/>
          <w:color w:val="000000"/>
          <w:sz w:val="28"/>
          <w:szCs w:val="28"/>
        </w:rPr>
        <w:t>8</w:t>
      </w:r>
      <w:r w:rsidR="00823D1D">
        <w:rPr>
          <w:rFonts w:ascii="宋体" w:hAnsi="宋体" w:hint="eastAsia"/>
          <w:color w:val="000000"/>
          <w:sz w:val="28"/>
          <w:szCs w:val="28"/>
        </w:rPr>
        <w:t>年</w:t>
      </w:r>
      <w:r>
        <w:rPr>
          <w:rFonts w:ascii="宋体" w:hAnsi="宋体"/>
          <w:color w:val="000000"/>
          <w:sz w:val="28"/>
          <w:szCs w:val="28"/>
        </w:rPr>
        <w:t>3</w:t>
      </w:r>
      <w:r w:rsidR="00823D1D">
        <w:rPr>
          <w:rFonts w:ascii="宋体" w:hAnsi="宋体" w:hint="eastAsia"/>
          <w:color w:val="000000"/>
          <w:sz w:val="28"/>
          <w:szCs w:val="28"/>
        </w:rPr>
        <w:t>月</w:t>
      </w:r>
    </w:p>
    <w:p w14:paraId="50000878" w14:textId="77777777" w:rsidR="00823D1D" w:rsidRDefault="00823D1D">
      <w:pPr>
        <w:pStyle w:val="a7"/>
        <w:spacing w:line="360" w:lineRule="auto"/>
        <w:ind w:rightChars="-301" w:right="-632"/>
        <w:jc w:val="center"/>
        <w:rPr>
          <w:rFonts w:ascii="仿宋_GB2312" w:eastAsia="仿宋_GB2312" w:cs="宋体"/>
          <w:b/>
          <w:color w:val="000000"/>
          <w:kern w:val="0"/>
          <w:sz w:val="30"/>
          <w:szCs w:val="30"/>
        </w:rPr>
        <w:sectPr w:rsidR="00823D1D">
          <w:footerReference w:type="default" r:id="rId10"/>
          <w:pgSz w:w="11906" w:h="16838"/>
          <w:pgMar w:top="1531" w:right="1418" w:bottom="1531" w:left="1418" w:header="851" w:footer="1247" w:gutter="0"/>
          <w:pgNumType w:fmt="numberInDash" w:start="20"/>
          <w:cols w:space="720"/>
          <w:docGrid w:type="lines" w:linePitch="312"/>
        </w:sectPr>
      </w:pPr>
    </w:p>
    <w:p w14:paraId="2C51C2C1" w14:textId="77777777" w:rsidR="00823D1D" w:rsidRDefault="00823D1D">
      <w:pPr>
        <w:pStyle w:val="a7"/>
        <w:spacing w:line="360" w:lineRule="auto"/>
        <w:ind w:rightChars="-301" w:right="-632"/>
        <w:jc w:val="center"/>
        <w:rPr>
          <w:rFonts w:ascii="仿宋_GB2312" w:eastAsia="仿宋_GB2312"/>
          <w:color w:val="000000"/>
          <w:spacing w:val="20"/>
          <w:sz w:val="24"/>
        </w:rPr>
      </w:pPr>
      <w:r>
        <w:rPr>
          <w:rFonts w:ascii="仿宋_GB2312" w:eastAsia="仿宋_GB2312" w:cs="宋体"/>
          <w:color w:val="000000"/>
          <w:kern w:val="0"/>
          <w:sz w:val="30"/>
          <w:szCs w:val="30"/>
        </w:rPr>
        <w:lastRenderedPageBreak/>
        <w:t>填写要求</w:t>
      </w:r>
    </w:p>
    <w:p w14:paraId="57A933D0" w14:textId="77777777" w:rsidR="00823D1D" w:rsidRDefault="00823D1D">
      <w:pPr>
        <w:pStyle w:val="a9"/>
        <w:spacing w:line="360" w:lineRule="auto"/>
        <w:ind w:rightChars="42" w:right="88" w:firstLine="480"/>
        <w:rPr>
          <w:rFonts w:ascii="仿宋_GB2312" w:eastAsia="仿宋_GB2312" w:hint="default"/>
          <w:bCs/>
          <w:color w:val="000000"/>
          <w:sz w:val="24"/>
        </w:rPr>
      </w:pPr>
    </w:p>
    <w:p w14:paraId="11359A44" w14:textId="77777777" w:rsidR="006B23AC" w:rsidRDefault="006B23AC">
      <w:pPr>
        <w:pStyle w:val="a9"/>
        <w:spacing w:line="360" w:lineRule="auto"/>
        <w:ind w:rightChars="42" w:right="88" w:firstLine="480"/>
        <w:rPr>
          <w:rFonts w:ascii="仿宋_GB2312" w:eastAsia="仿宋_GB2312" w:hint="default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>1、主题：以某具体企业行业为背景进行网站策划方案撰写；</w:t>
      </w:r>
    </w:p>
    <w:p w14:paraId="506BE52A" w14:textId="77777777" w:rsidR="006B23AC" w:rsidRDefault="006B23AC">
      <w:pPr>
        <w:pStyle w:val="a9"/>
        <w:spacing w:line="360" w:lineRule="auto"/>
        <w:ind w:rightChars="42" w:right="88" w:firstLine="480"/>
        <w:rPr>
          <w:rFonts w:ascii="仿宋_GB2312" w:eastAsia="仿宋_GB2312" w:hint="default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>2、内容：网站建设需求分析、网站建设目标、网站主页布局样式、</w:t>
      </w:r>
      <w:r w:rsidR="00EA0069">
        <w:rPr>
          <w:rFonts w:ascii="仿宋_GB2312" w:eastAsia="仿宋_GB2312"/>
          <w:color w:val="000000"/>
          <w:sz w:val="24"/>
        </w:rPr>
        <w:t>网站建设内容规划、网站费用预算、网站推广；</w:t>
      </w:r>
    </w:p>
    <w:p w14:paraId="56435A84" w14:textId="2744209A" w:rsidR="00823D1D" w:rsidRDefault="00EA0069" w:rsidP="00EA0069">
      <w:pPr>
        <w:pStyle w:val="a9"/>
        <w:spacing w:line="360" w:lineRule="auto"/>
        <w:ind w:rightChars="42" w:right="88" w:firstLine="480"/>
        <w:rPr>
          <w:rFonts w:ascii="仿宋_GB2312" w:eastAsia="仿宋_GB2312" w:hint="default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>3、要求：整体字数不少于</w:t>
      </w:r>
      <w:r w:rsidR="004C129D">
        <w:rPr>
          <w:rFonts w:ascii="仿宋_GB2312" w:eastAsia="仿宋_GB2312" w:hint="default"/>
          <w:color w:val="000000"/>
          <w:sz w:val="24"/>
        </w:rPr>
        <w:t>2000</w:t>
      </w:r>
      <w:r>
        <w:rPr>
          <w:rFonts w:ascii="仿宋_GB2312" w:eastAsia="仿宋_GB2312"/>
          <w:color w:val="000000"/>
          <w:sz w:val="24"/>
        </w:rPr>
        <w:t>字，图文并茂。格式要求如下图所示。</w:t>
      </w:r>
    </w:p>
    <w:p w14:paraId="70F4671F" w14:textId="77777777" w:rsidR="00EA0069" w:rsidRDefault="00F14999" w:rsidP="00EA0069">
      <w:pPr>
        <w:pStyle w:val="a9"/>
        <w:spacing w:line="360" w:lineRule="auto"/>
        <w:ind w:rightChars="42" w:right="88" w:firstLine="480"/>
        <w:rPr>
          <w:rFonts w:ascii="仿宋_GB2312" w:eastAsia="仿宋_GB2312" w:hint="default"/>
          <w:color w:val="000000"/>
          <w:sz w:val="24"/>
        </w:rPr>
      </w:pPr>
      <w:r>
        <w:rPr>
          <w:rFonts w:ascii="仿宋_GB2312" w:eastAsia="仿宋_GB2312" w:hint="default"/>
          <w:color w:val="000000"/>
          <w:sz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8"/>
      </w:tblGrid>
      <w:tr w:rsidR="00823D1D" w14:paraId="05F2EE0E" w14:textId="77777777">
        <w:trPr>
          <w:trHeight w:val="493"/>
          <w:jc w:val="center"/>
        </w:trPr>
        <w:tc>
          <w:tcPr>
            <w:tcW w:w="9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25030D" w14:textId="77777777" w:rsidR="00823D1D" w:rsidRDefault="00F14999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  <w:r>
              <w:rPr>
                <w:rFonts w:ascii="仿宋_GB2312" w:eastAsia="仿宋_GB2312" w:hint="default"/>
                <w:noProof/>
                <w:color w:val="000000"/>
                <w:sz w:val="24"/>
              </w:rPr>
              <w:lastRenderedPageBreak/>
              <w:br w:type="page"/>
            </w:r>
            <w:r w:rsidR="00823D1D">
              <w:rPr>
                <w:rFonts w:cs="宋体"/>
                <w:color w:val="000000"/>
                <w:sz w:val="24"/>
              </w:rPr>
              <w:t>1.</w:t>
            </w:r>
            <w:r>
              <w:rPr>
                <w:rFonts w:cs="宋体"/>
                <w:color w:val="000000"/>
                <w:sz w:val="24"/>
              </w:rPr>
              <w:t>企业网站建设需求分析</w:t>
            </w:r>
          </w:p>
        </w:tc>
      </w:tr>
      <w:tr w:rsidR="00823D1D" w14:paraId="5A63BAD6" w14:textId="77777777">
        <w:trPr>
          <w:trHeight w:val="4368"/>
          <w:jc w:val="center"/>
        </w:trPr>
        <w:tc>
          <w:tcPr>
            <w:tcW w:w="9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34AF4" w14:textId="77777777" w:rsidR="00823D1D" w:rsidRDefault="00823D1D" w:rsidP="00F14999">
            <w:pPr>
              <w:pStyle w:val="a9"/>
              <w:spacing w:line="440" w:lineRule="exact"/>
              <w:ind w:firstLineChars="175"/>
              <w:rPr>
                <w:rFonts w:cs="宋体" w:hint="default"/>
                <w:color w:val="000000"/>
                <w:sz w:val="24"/>
              </w:rPr>
            </w:pPr>
          </w:p>
          <w:p w14:paraId="3A7F5180" w14:textId="77777777" w:rsidR="00823D1D" w:rsidRDefault="00823D1D">
            <w:pPr>
              <w:pStyle w:val="a9"/>
              <w:spacing w:line="440" w:lineRule="exact"/>
              <w:ind w:firstLine="480"/>
              <w:rPr>
                <w:rFonts w:cs="宋体" w:hint="default"/>
                <w:color w:val="000000"/>
                <w:sz w:val="24"/>
              </w:rPr>
            </w:pPr>
          </w:p>
          <w:p w14:paraId="416673B1" w14:textId="77777777" w:rsidR="00823D1D" w:rsidRDefault="00823D1D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12711F20" w14:textId="77777777" w:rsidR="00F14999" w:rsidRDefault="00F14999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18C3CF97" w14:textId="77777777" w:rsidR="00F14999" w:rsidRDefault="00F14999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2AFF99D7" w14:textId="77777777" w:rsidR="00F14999" w:rsidRDefault="00F14999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2ABD999C" w14:textId="77777777" w:rsidR="00F14999" w:rsidRDefault="00F14999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46BABA9B" w14:textId="77777777" w:rsidR="00F14999" w:rsidRDefault="00F14999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0495AA59" w14:textId="77777777" w:rsidR="00F14999" w:rsidRDefault="00F14999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7CB4CA3B" w14:textId="77777777" w:rsidR="00F14999" w:rsidRDefault="00F14999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3EBF3896" w14:textId="77777777" w:rsidR="00F14999" w:rsidRDefault="00F14999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48EAB5C6" w14:textId="77777777" w:rsidR="00F14999" w:rsidRDefault="00F14999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6F4C3A41" w14:textId="77777777" w:rsidR="00F14999" w:rsidRDefault="00F14999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</w:tc>
      </w:tr>
      <w:tr w:rsidR="00823D1D" w14:paraId="038E1376" w14:textId="77777777">
        <w:trPr>
          <w:trHeight w:val="493"/>
          <w:jc w:val="center"/>
        </w:trPr>
        <w:tc>
          <w:tcPr>
            <w:tcW w:w="9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37AE2" w14:textId="77777777" w:rsidR="00823D1D" w:rsidRDefault="00823D1D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  <w:r>
              <w:rPr>
                <w:rFonts w:cs="宋体"/>
                <w:color w:val="000000"/>
                <w:sz w:val="24"/>
              </w:rPr>
              <w:t>2.</w:t>
            </w:r>
            <w:r w:rsidR="00F14999">
              <w:rPr>
                <w:rFonts w:cs="宋体"/>
                <w:color w:val="000000"/>
                <w:sz w:val="24"/>
              </w:rPr>
              <w:t>企业网站建设目标</w:t>
            </w:r>
          </w:p>
        </w:tc>
      </w:tr>
      <w:tr w:rsidR="00823D1D" w14:paraId="6F1B3383" w14:textId="77777777">
        <w:trPr>
          <w:trHeight w:val="4857"/>
          <w:jc w:val="center"/>
        </w:trPr>
        <w:tc>
          <w:tcPr>
            <w:tcW w:w="9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D43CB" w14:textId="77777777" w:rsidR="00823D1D" w:rsidRDefault="00823D1D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526ED036" w14:textId="77777777" w:rsidR="00F14999" w:rsidRDefault="00F14999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00367F10" w14:textId="77777777" w:rsidR="00F14999" w:rsidRDefault="00F14999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45B53B50" w14:textId="77777777" w:rsidR="00F14999" w:rsidRDefault="00F14999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54B1563D" w14:textId="77777777" w:rsidR="00F14999" w:rsidRDefault="00F14999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324632C9" w14:textId="77777777" w:rsidR="00F14999" w:rsidRDefault="00F14999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4A170D94" w14:textId="77777777" w:rsidR="00F14999" w:rsidRDefault="00F14999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7170C852" w14:textId="77777777" w:rsidR="006451DA" w:rsidRDefault="006451DA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0EC1DEAA" w14:textId="77777777" w:rsidR="00F14999" w:rsidRDefault="00F14999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3E87D063" w14:textId="77777777" w:rsidR="00F14999" w:rsidRDefault="00F14999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7B523B61" w14:textId="77777777" w:rsidR="00F14999" w:rsidRDefault="00F14999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1CBCFB24" w14:textId="77777777" w:rsidR="00F14999" w:rsidRDefault="00F14999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18FB5425" w14:textId="77777777" w:rsidR="00F14999" w:rsidRDefault="00F14999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7CD7CE87" w14:textId="77777777" w:rsidR="00F14999" w:rsidRDefault="00F14999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7E1B0EFE" w14:textId="77777777" w:rsidR="00F14999" w:rsidRDefault="00F14999" w:rsidP="00F14999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</w:tc>
      </w:tr>
      <w:tr w:rsidR="00823D1D" w14:paraId="2872AD96" w14:textId="77777777">
        <w:trPr>
          <w:cantSplit/>
          <w:trHeight w:val="493"/>
          <w:jc w:val="center"/>
        </w:trPr>
        <w:tc>
          <w:tcPr>
            <w:tcW w:w="9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41192" w14:textId="65486E30" w:rsidR="00823D1D" w:rsidRDefault="00823D1D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  <w:r>
              <w:rPr>
                <w:rFonts w:cs="宋体"/>
                <w:color w:val="000000"/>
                <w:sz w:val="24"/>
              </w:rPr>
              <w:lastRenderedPageBreak/>
              <w:t>3.</w:t>
            </w:r>
            <w:r w:rsidR="00F14999">
              <w:rPr>
                <w:rFonts w:cs="宋体"/>
                <w:color w:val="000000"/>
                <w:sz w:val="24"/>
              </w:rPr>
              <w:t>网站首页</w:t>
            </w:r>
            <w:r w:rsidR="008E511E">
              <w:rPr>
                <w:rFonts w:cs="宋体"/>
                <w:color w:val="000000"/>
                <w:sz w:val="24"/>
              </w:rPr>
              <w:t>效果图</w:t>
            </w:r>
            <w:r w:rsidR="00F14999">
              <w:rPr>
                <w:rFonts w:cs="宋体"/>
                <w:color w:val="000000"/>
                <w:sz w:val="24"/>
              </w:rPr>
              <w:t>（</w:t>
            </w:r>
            <w:r w:rsidR="008E511E">
              <w:rPr>
                <w:rFonts w:cs="宋体"/>
                <w:color w:val="000000"/>
                <w:sz w:val="24"/>
              </w:rPr>
              <w:t>可结合企业网站，利用chrome浏览器二次开发</w:t>
            </w:r>
            <w:r w:rsidR="00F14999">
              <w:rPr>
                <w:rFonts w:cs="宋体"/>
                <w:color w:val="000000"/>
                <w:sz w:val="24"/>
              </w:rPr>
              <w:t>）</w:t>
            </w:r>
          </w:p>
        </w:tc>
      </w:tr>
      <w:tr w:rsidR="00823D1D" w14:paraId="4EB1FE13" w14:textId="77777777">
        <w:trPr>
          <w:trHeight w:val="2164"/>
          <w:jc w:val="center"/>
        </w:trPr>
        <w:tc>
          <w:tcPr>
            <w:tcW w:w="9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A1907" w14:textId="77777777" w:rsidR="00AB13E5" w:rsidRDefault="00AB13E5" w:rsidP="00AB13E5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311EF61A" w14:textId="77777777" w:rsidR="00AB13E5" w:rsidRDefault="00AB13E5" w:rsidP="00AB13E5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0BD4096F" w14:textId="77777777" w:rsidR="00AB13E5" w:rsidRDefault="00AB13E5" w:rsidP="00AB13E5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607A8D76" w14:textId="77777777" w:rsidR="00AB13E5" w:rsidRDefault="00AB13E5" w:rsidP="00AB13E5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5891D32A" w14:textId="77777777" w:rsidR="00AB13E5" w:rsidRDefault="00AB13E5" w:rsidP="00AB13E5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6D5ED04A" w14:textId="77777777" w:rsidR="00AB13E5" w:rsidRDefault="00AB13E5" w:rsidP="00AB13E5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6969A582" w14:textId="77777777" w:rsidR="00AB13E5" w:rsidRDefault="00AB13E5" w:rsidP="00AB13E5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14FF6B88" w14:textId="77777777" w:rsidR="00AB13E5" w:rsidRDefault="00AB13E5" w:rsidP="00AB13E5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25CD0B30" w14:textId="77777777" w:rsidR="00AB13E5" w:rsidRDefault="00AB13E5" w:rsidP="00AB13E5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4632EE8E" w14:textId="77777777" w:rsidR="00AB13E5" w:rsidRDefault="00AB13E5" w:rsidP="00AB13E5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  <w:p w14:paraId="2AF68751" w14:textId="77777777" w:rsidR="00823D1D" w:rsidRDefault="00823D1D">
            <w:pPr>
              <w:pStyle w:val="a9"/>
              <w:spacing w:line="440" w:lineRule="exact"/>
              <w:ind w:firstLineChars="0" w:firstLine="0"/>
              <w:rPr>
                <w:rFonts w:cs="宋体" w:hint="default"/>
                <w:color w:val="000000"/>
                <w:sz w:val="24"/>
              </w:rPr>
            </w:pPr>
          </w:p>
        </w:tc>
      </w:tr>
      <w:tr w:rsidR="00823D1D" w14:paraId="790AFD22" w14:textId="77777777">
        <w:trPr>
          <w:cantSplit/>
          <w:trHeight w:val="493"/>
          <w:jc w:val="center"/>
        </w:trPr>
        <w:tc>
          <w:tcPr>
            <w:tcW w:w="9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CFBF7" w14:textId="77777777" w:rsidR="00823D1D" w:rsidRDefault="00823D1D" w:rsidP="00F14999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  <w:r>
              <w:rPr>
                <w:rFonts w:cs="宋体"/>
                <w:color w:val="000000"/>
                <w:sz w:val="24"/>
              </w:rPr>
              <w:t>4.</w:t>
            </w:r>
            <w:r w:rsidR="00F14999">
              <w:rPr>
                <w:rFonts w:cs="宋体"/>
                <w:color w:val="000000"/>
                <w:sz w:val="24"/>
              </w:rPr>
              <w:t xml:space="preserve">网站建设内容规划 </w:t>
            </w:r>
          </w:p>
        </w:tc>
      </w:tr>
      <w:tr w:rsidR="00823D1D" w14:paraId="76E19E1A" w14:textId="77777777">
        <w:trPr>
          <w:trHeight w:val="2432"/>
          <w:jc w:val="center"/>
        </w:trPr>
        <w:tc>
          <w:tcPr>
            <w:tcW w:w="9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DE95A" w14:textId="77777777" w:rsidR="00823D1D" w:rsidRDefault="00823D1D" w:rsidP="00AB13E5">
            <w:pPr>
              <w:pStyle w:val="a9"/>
              <w:spacing w:line="440" w:lineRule="exact"/>
              <w:ind w:firstLine="480"/>
              <w:rPr>
                <w:rFonts w:cs="宋体" w:hint="default"/>
                <w:color w:val="000000"/>
                <w:sz w:val="24"/>
              </w:rPr>
            </w:pPr>
          </w:p>
          <w:p w14:paraId="060E0009" w14:textId="77777777" w:rsidR="00AB13E5" w:rsidRDefault="00AB13E5" w:rsidP="00AB13E5">
            <w:pPr>
              <w:pStyle w:val="a9"/>
              <w:spacing w:line="440" w:lineRule="exact"/>
              <w:ind w:firstLine="480"/>
              <w:rPr>
                <w:rFonts w:cs="宋体" w:hint="default"/>
                <w:color w:val="000000"/>
                <w:sz w:val="24"/>
              </w:rPr>
            </w:pPr>
          </w:p>
          <w:p w14:paraId="622400AE" w14:textId="77777777" w:rsidR="00AB13E5" w:rsidRDefault="00AB13E5" w:rsidP="00AB13E5">
            <w:pPr>
              <w:pStyle w:val="a9"/>
              <w:spacing w:line="440" w:lineRule="exact"/>
              <w:ind w:firstLine="480"/>
              <w:rPr>
                <w:rFonts w:cs="宋体" w:hint="default"/>
                <w:color w:val="000000"/>
                <w:sz w:val="24"/>
              </w:rPr>
            </w:pPr>
          </w:p>
          <w:p w14:paraId="1A3B01E2" w14:textId="77777777" w:rsidR="00AB13E5" w:rsidRDefault="00AB13E5" w:rsidP="00AB13E5">
            <w:pPr>
              <w:pStyle w:val="a9"/>
              <w:spacing w:line="440" w:lineRule="exact"/>
              <w:ind w:firstLine="480"/>
              <w:rPr>
                <w:rFonts w:cs="宋体" w:hint="default"/>
                <w:color w:val="000000"/>
                <w:sz w:val="24"/>
              </w:rPr>
            </w:pPr>
          </w:p>
          <w:p w14:paraId="64C3F971" w14:textId="77777777" w:rsidR="00AB13E5" w:rsidRDefault="00AB13E5" w:rsidP="00AB13E5">
            <w:pPr>
              <w:pStyle w:val="a9"/>
              <w:spacing w:line="440" w:lineRule="exact"/>
              <w:ind w:firstLine="480"/>
              <w:rPr>
                <w:rFonts w:cs="宋体" w:hint="default"/>
                <w:color w:val="000000"/>
                <w:sz w:val="24"/>
              </w:rPr>
            </w:pPr>
          </w:p>
          <w:p w14:paraId="4D4542AF" w14:textId="77777777" w:rsidR="00AB13E5" w:rsidRDefault="00AB13E5" w:rsidP="00AB13E5">
            <w:pPr>
              <w:pStyle w:val="a9"/>
              <w:spacing w:line="440" w:lineRule="exact"/>
              <w:ind w:firstLine="480"/>
              <w:rPr>
                <w:rFonts w:cs="宋体" w:hint="default"/>
                <w:color w:val="000000"/>
                <w:sz w:val="24"/>
              </w:rPr>
            </w:pPr>
          </w:p>
          <w:p w14:paraId="751C1D38" w14:textId="77777777" w:rsidR="00AB13E5" w:rsidRDefault="00AB13E5" w:rsidP="00AB13E5">
            <w:pPr>
              <w:pStyle w:val="a9"/>
              <w:spacing w:line="440" w:lineRule="exact"/>
              <w:ind w:firstLine="480"/>
              <w:rPr>
                <w:rFonts w:cs="宋体" w:hint="default"/>
                <w:color w:val="000000"/>
                <w:sz w:val="24"/>
              </w:rPr>
            </w:pPr>
          </w:p>
          <w:p w14:paraId="5299F1E4" w14:textId="77777777" w:rsidR="00AB13E5" w:rsidRDefault="00AB13E5" w:rsidP="00AB13E5">
            <w:pPr>
              <w:pStyle w:val="a9"/>
              <w:spacing w:line="440" w:lineRule="exact"/>
              <w:ind w:firstLine="480"/>
              <w:rPr>
                <w:rFonts w:cs="宋体" w:hint="default"/>
                <w:color w:val="000000"/>
                <w:sz w:val="24"/>
              </w:rPr>
            </w:pPr>
          </w:p>
        </w:tc>
      </w:tr>
      <w:tr w:rsidR="00823D1D" w14:paraId="3CB8D4FC" w14:textId="77777777">
        <w:trPr>
          <w:cantSplit/>
          <w:trHeight w:val="493"/>
          <w:jc w:val="center"/>
        </w:trPr>
        <w:tc>
          <w:tcPr>
            <w:tcW w:w="9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7B4953" w14:textId="77777777" w:rsidR="00823D1D" w:rsidRDefault="00823D1D" w:rsidP="00F14999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  <w:r>
              <w:rPr>
                <w:rFonts w:cs="宋体"/>
                <w:color w:val="000000"/>
                <w:sz w:val="24"/>
              </w:rPr>
              <w:t>5.</w:t>
            </w:r>
            <w:r w:rsidR="00F14999">
              <w:rPr>
                <w:rFonts w:cs="宋体"/>
                <w:color w:val="000000"/>
                <w:sz w:val="24"/>
              </w:rPr>
              <w:t>网站建设费用预算</w:t>
            </w:r>
          </w:p>
        </w:tc>
      </w:tr>
      <w:tr w:rsidR="00823D1D" w14:paraId="7BFCF419" w14:textId="77777777">
        <w:trPr>
          <w:trHeight w:val="3141"/>
          <w:jc w:val="center"/>
        </w:trPr>
        <w:tc>
          <w:tcPr>
            <w:tcW w:w="9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FAD9A" w14:textId="77777777" w:rsidR="00823D1D" w:rsidRDefault="00823D1D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4F43AF8E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72B2C6C8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4F80CB96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1B0F06BF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2A828B47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6D25FDFA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658D6232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</w:tc>
      </w:tr>
      <w:tr w:rsidR="00823D1D" w14:paraId="118BE1C0" w14:textId="77777777">
        <w:trPr>
          <w:cantSplit/>
          <w:trHeight w:val="493"/>
          <w:jc w:val="center"/>
        </w:trPr>
        <w:tc>
          <w:tcPr>
            <w:tcW w:w="9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D5E6A" w14:textId="45940BBD" w:rsidR="00823D1D" w:rsidRDefault="00823D1D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  <w:r>
              <w:rPr>
                <w:rFonts w:cs="宋体"/>
                <w:color w:val="000000"/>
                <w:sz w:val="24"/>
              </w:rPr>
              <w:lastRenderedPageBreak/>
              <w:t>6.</w:t>
            </w:r>
            <w:r w:rsidR="00F14999">
              <w:rPr>
                <w:rFonts w:cs="宋体"/>
                <w:color w:val="000000"/>
                <w:sz w:val="24"/>
              </w:rPr>
              <w:t>网站推广（选择网站推广方式，并</w:t>
            </w:r>
            <w:r w:rsidR="00D65C89">
              <w:rPr>
                <w:rFonts w:cs="宋体"/>
                <w:color w:val="000000"/>
                <w:sz w:val="24"/>
              </w:rPr>
              <w:t>针对网站主题撰写一段网站推广软文。</w:t>
            </w:r>
            <w:r w:rsidR="00F14999">
              <w:rPr>
                <w:rFonts w:cs="宋体"/>
                <w:color w:val="000000"/>
                <w:sz w:val="24"/>
              </w:rPr>
              <w:t>）</w:t>
            </w:r>
          </w:p>
        </w:tc>
      </w:tr>
      <w:tr w:rsidR="00823D1D" w14:paraId="0E3D5D45" w14:textId="77777777" w:rsidTr="00AB13E5">
        <w:trPr>
          <w:trHeight w:val="9882"/>
          <w:jc w:val="center"/>
        </w:trPr>
        <w:tc>
          <w:tcPr>
            <w:tcW w:w="9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0430A" w14:textId="77777777" w:rsidR="00823D1D" w:rsidRDefault="00823D1D">
            <w:pPr>
              <w:pStyle w:val="a9"/>
              <w:spacing w:line="440" w:lineRule="exact"/>
              <w:ind w:firstLine="48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0DF8AAA1" w14:textId="77777777" w:rsidR="00823D1D" w:rsidRDefault="00823D1D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17B6ADB8" w14:textId="77777777" w:rsidR="00823D1D" w:rsidRDefault="00823D1D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56332D68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  <w:bookmarkStart w:id="6" w:name="_GoBack"/>
            <w:bookmarkEnd w:id="6"/>
          </w:p>
          <w:p w14:paraId="0461C627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35FB71B4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0A45CE53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33090804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7C854E54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211AD44B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1D4F0AC1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7C5C48DB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7B63E2FB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4207A6E7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3A9ABF2A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5DA48087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0AE3A5D2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5A5D168B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4036C79C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109481D8" w14:textId="77777777" w:rsidR="00AB13E5" w:rsidRDefault="00AB13E5">
            <w:pPr>
              <w:pStyle w:val="a9"/>
              <w:spacing w:line="440" w:lineRule="exact"/>
              <w:ind w:firstLineChars="0" w:firstLine="0"/>
              <w:jc w:val="left"/>
              <w:rPr>
                <w:rFonts w:cs="宋体" w:hint="default"/>
                <w:color w:val="000000"/>
                <w:sz w:val="24"/>
              </w:rPr>
            </w:pPr>
          </w:p>
          <w:p w14:paraId="2C45EA9A" w14:textId="77777777" w:rsidR="00823D1D" w:rsidRDefault="00823D1D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1145D317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3EBFD539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6063CA91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6F5EF4DD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28E4BA79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69D274EB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49DC47B8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  <w:p w14:paraId="22B82A59" w14:textId="77777777" w:rsidR="00AB13E5" w:rsidRDefault="00AB13E5">
            <w:pPr>
              <w:pStyle w:val="a9"/>
              <w:spacing w:line="440" w:lineRule="exact"/>
              <w:ind w:firstLineChars="41" w:firstLine="98"/>
              <w:rPr>
                <w:rFonts w:cs="宋体" w:hint="default"/>
                <w:color w:val="000000"/>
                <w:sz w:val="24"/>
              </w:rPr>
            </w:pPr>
          </w:p>
        </w:tc>
      </w:tr>
    </w:tbl>
    <w:p w14:paraId="632FD7BC" w14:textId="77777777" w:rsidR="00823D1D" w:rsidRDefault="00AB13E5" w:rsidP="00AB13E5">
      <w:pPr>
        <w:adjustRightInd w:val="0"/>
        <w:snapToGrid w:val="0"/>
        <w:spacing w:line="40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</w:t>
      </w:r>
      <w:bookmarkEnd w:id="0"/>
      <w:bookmarkEnd w:id="1"/>
    </w:p>
    <w:sectPr w:rsidR="00823D1D">
      <w:footerReference w:type="default" r:id="rId11"/>
      <w:pgSz w:w="11906" w:h="16838"/>
      <w:pgMar w:top="1531" w:right="1418" w:bottom="1531" w:left="1418" w:header="851" w:footer="1247" w:gutter="0"/>
      <w:pgNumType w:fmt="numberInDash" w:start="2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59097" w14:textId="77777777" w:rsidR="00F51137" w:rsidRDefault="00F51137">
      <w:r>
        <w:separator/>
      </w:r>
    </w:p>
  </w:endnote>
  <w:endnote w:type="continuationSeparator" w:id="0">
    <w:p w14:paraId="530AA467" w14:textId="77777777" w:rsidR="00F51137" w:rsidRDefault="00F51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FangSong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大标宋简体">
    <w:altName w:val="仿宋_GB2312"/>
    <w:panose1 w:val="020B0604020202020204"/>
    <w:charset w:val="86"/>
    <w:family w:val="auto"/>
    <w:pitch w:val="variable"/>
    <w:sig w:usb0="00002A87" w:usb1="080E0000" w:usb2="00000010" w:usb3="00000000" w:csb0="0004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AE1DB" w14:textId="77777777" w:rsidR="00823D1D" w:rsidRDefault="00823D1D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BC8DD" w14:textId="77777777" w:rsidR="00823D1D" w:rsidRDefault="00823D1D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B750F" w14:textId="77777777" w:rsidR="00F51137" w:rsidRDefault="00F51137">
      <w:r>
        <w:separator/>
      </w:r>
    </w:p>
  </w:footnote>
  <w:footnote w:type="continuationSeparator" w:id="0">
    <w:p w14:paraId="4DE48263" w14:textId="77777777" w:rsidR="00F51137" w:rsidRDefault="00F51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7"/>
    <w:multiLevelType w:val="singleLevel"/>
    <w:tmpl w:val="00000007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7C2353C"/>
    <w:multiLevelType w:val="singleLevel"/>
    <w:tmpl w:val="57C2353C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701"/>
    <w:rsid w:val="00001001"/>
    <w:rsid w:val="00001266"/>
    <w:rsid w:val="0000525B"/>
    <w:rsid w:val="00005D56"/>
    <w:rsid w:val="0000701D"/>
    <w:rsid w:val="0000795B"/>
    <w:rsid w:val="00011B42"/>
    <w:rsid w:val="00020BB1"/>
    <w:rsid w:val="00022B2F"/>
    <w:rsid w:val="00022E66"/>
    <w:rsid w:val="00024E13"/>
    <w:rsid w:val="00031846"/>
    <w:rsid w:val="00032801"/>
    <w:rsid w:val="000333E6"/>
    <w:rsid w:val="000336C3"/>
    <w:rsid w:val="00034E8D"/>
    <w:rsid w:val="000370C8"/>
    <w:rsid w:val="00042DFC"/>
    <w:rsid w:val="000431A9"/>
    <w:rsid w:val="00046E4D"/>
    <w:rsid w:val="00047F6E"/>
    <w:rsid w:val="0005070E"/>
    <w:rsid w:val="00052B04"/>
    <w:rsid w:val="000531CF"/>
    <w:rsid w:val="00054119"/>
    <w:rsid w:val="00054558"/>
    <w:rsid w:val="00054802"/>
    <w:rsid w:val="000552F3"/>
    <w:rsid w:val="0005691A"/>
    <w:rsid w:val="000576D1"/>
    <w:rsid w:val="000634BB"/>
    <w:rsid w:val="00065536"/>
    <w:rsid w:val="00066C9B"/>
    <w:rsid w:val="00066EFB"/>
    <w:rsid w:val="00067BC3"/>
    <w:rsid w:val="000708F5"/>
    <w:rsid w:val="00070D1E"/>
    <w:rsid w:val="0007245D"/>
    <w:rsid w:val="00073936"/>
    <w:rsid w:val="00075CC0"/>
    <w:rsid w:val="0007648C"/>
    <w:rsid w:val="000776E3"/>
    <w:rsid w:val="0008219F"/>
    <w:rsid w:val="00083479"/>
    <w:rsid w:val="000855FB"/>
    <w:rsid w:val="00087A65"/>
    <w:rsid w:val="00090FF2"/>
    <w:rsid w:val="000936BA"/>
    <w:rsid w:val="00093A21"/>
    <w:rsid w:val="00094AEA"/>
    <w:rsid w:val="000965ED"/>
    <w:rsid w:val="000A0382"/>
    <w:rsid w:val="000A1449"/>
    <w:rsid w:val="000A1521"/>
    <w:rsid w:val="000A1681"/>
    <w:rsid w:val="000A4312"/>
    <w:rsid w:val="000A5D95"/>
    <w:rsid w:val="000A6E7D"/>
    <w:rsid w:val="000B0009"/>
    <w:rsid w:val="000B1E6E"/>
    <w:rsid w:val="000B2113"/>
    <w:rsid w:val="000B3439"/>
    <w:rsid w:val="000B6029"/>
    <w:rsid w:val="000B6A81"/>
    <w:rsid w:val="000C4E38"/>
    <w:rsid w:val="000C5B31"/>
    <w:rsid w:val="000C6AC0"/>
    <w:rsid w:val="000D0459"/>
    <w:rsid w:val="000D1EA0"/>
    <w:rsid w:val="000D3A6F"/>
    <w:rsid w:val="000D3E6D"/>
    <w:rsid w:val="000D4C2E"/>
    <w:rsid w:val="000D6A55"/>
    <w:rsid w:val="000E19A3"/>
    <w:rsid w:val="000E1E33"/>
    <w:rsid w:val="000E206F"/>
    <w:rsid w:val="000E376A"/>
    <w:rsid w:val="000E633B"/>
    <w:rsid w:val="000E6CF6"/>
    <w:rsid w:val="000E731A"/>
    <w:rsid w:val="000F019D"/>
    <w:rsid w:val="000F16EE"/>
    <w:rsid w:val="000F1EAE"/>
    <w:rsid w:val="000F3EF8"/>
    <w:rsid w:val="000F69A3"/>
    <w:rsid w:val="000F6A4A"/>
    <w:rsid w:val="0010155E"/>
    <w:rsid w:val="001029A6"/>
    <w:rsid w:val="00103231"/>
    <w:rsid w:val="0010332C"/>
    <w:rsid w:val="001035ED"/>
    <w:rsid w:val="00106504"/>
    <w:rsid w:val="001076F4"/>
    <w:rsid w:val="00107891"/>
    <w:rsid w:val="0010792A"/>
    <w:rsid w:val="00107CBF"/>
    <w:rsid w:val="00107DDC"/>
    <w:rsid w:val="00110DB0"/>
    <w:rsid w:val="001151F7"/>
    <w:rsid w:val="001163B7"/>
    <w:rsid w:val="00116905"/>
    <w:rsid w:val="00121833"/>
    <w:rsid w:val="00123004"/>
    <w:rsid w:val="0012327D"/>
    <w:rsid w:val="00123570"/>
    <w:rsid w:val="0012402B"/>
    <w:rsid w:val="001244AB"/>
    <w:rsid w:val="00124C19"/>
    <w:rsid w:val="00125697"/>
    <w:rsid w:val="00125A95"/>
    <w:rsid w:val="0012705A"/>
    <w:rsid w:val="00131260"/>
    <w:rsid w:val="00131B28"/>
    <w:rsid w:val="001332C1"/>
    <w:rsid w:val="001342AC"/>
    <w:rsid w:val="00134FD6"/>
    <w:rsid w:val="00137C32"/>
    <w:rsid w:val="00142DDE"/>
    <w:rsid w:val="00146CD5"/>
    <w:rsid w:val="0015065E"/>
    <w:rsid w:val="00154E8A"/>
    <w:rsid w:val="00155423"/>
    <w:rsid w:val="0015634B"/>
    <w:rsid w:val="0015715A"/>
    <w:rsid w:val="001575D3"/>
    <w:rsid w:val="00161176"/>
    <w:rsid w:val="0016695C"/>
    <w:rsid w:val="00166967"/>
    <w:rsid w:val="00166B05"/>
    <w:rsid w:val="00173801"/>
    <w:rsid w:val="001743AC"/>
    <w:rsid w:val="00174B9D"/>
    <w:rsid w:val="001750AF"/>
    <w:rsid w:val="0017539E"/>
    <w:rsid w:val="00176B18"/>
    <w:rsid w:val="001776D2"/>
    <w:rsid w:val="00181292"/>
    <w:rsid w:val="0018146D"/>
    <w:rsid w:val="001828C4"/>
    <w:rsid w:val="001828EB"/>
    <w:rsid w:val="0018681C"/>
    <w:rsid w:val="00191B39"/>
    <w:rsid w:val="00191EB6"/>
    <w:rsid w:val="00193B7B"/>
    <w:rsid w:val="00194E25"/>
    <w:rsid w:val="00195F41"/>
    <w:rsid w:val="00196B77"/>
    <w:rsid w:val="00197292"/>
    <w:rsid w:val="001A12D9"/>
    <w:rsid w:val="001A259C"/>
    <w:rsid w:val="001A3232"/>
    <w:rsid w:val="001A37D2"/>
    <w:rsid w:val="001A7121"/>
    <w:rsid w:val="001B02CF"/>
    <w:rsid w:val="001B0938"/>
    <w:rsid w:val="001B2CA6"/>
    <w:rsid w:val="001B500D"/>
    <w:rsid w:val="001B5A14"/>
    <w:rsid w:val="001B63B4"/>
    <w:rsid w:val="001B7060"/>
    <w:rsid w:val="001C117A"/>
    <w:rsid w:val="001C2007"/>
    <w:rsid w:val="001C28F0"/>
    <w:rsid w:val="001C3199"/>
    <w:rsid w:val="001C34D7"/>
    <w:rsid w:val="001C4A52"/>
    <w:rsid w:val="001C5656"/>
    <w:rsid w:val="001C5C25"/>
    <w:rsid w:val="001C7403"/>
    <w:rsid w:val="001C7D5B"/>
    <w:rsid w:val="001D14CB"/>
    <w:rsid w:val="001D2E0C"/>
    <w:rsid w:val="001D3B77"/>
    <w:rsid w:val="001D55CD"/>
    <w:rsid w:val="001D5AAB"/>
    <w:rsid w:val="001D6112"/>
    <w:rsid w:val="001D7CA3"/>
    <w:rsid w:val="001D7E08"/>
    <w:rsid w:val="001E051F"/>
    <w:rsid w:val="001E086D"/>
    <w:rsid w:val="001E1AED"/>
    <w:rsid w:val="001E1E55"/>
    <w:rsid w:val="001E1F81"/>
    <w:rsid w:val="001E2627"/>
    <w:rsid w:val="001E2992"/>
    <w:rsid w:val="001E2A38"/>
    <w:rsid w:val="001E43FF"/>
    <w:rsid w:val="001E6CD2"/>
    <w:rsid w:val="001F138A"/>
    <w:rsid w:val="001F13D4"/>
    <w:rsid w:val="001F407D"/>
    <w:rsid w:val="001F4FE3"/>
    <w:rsid w:val="001F622E"/>
    <w:rsid w:val="001F71A1"/>
    <w:rsid w:val="001F7626"/>
    <w:rsid w:val="001F77EF"/>
    <w:rsid w:val="001F7A42"/>
    <w:rsid w:val="0020161F"/>
    <w:rsid w:val="0020316C"/>
    <w:rsid w:val="002038DC"/>
    <w:rsid w:val="00204CEC"/>
    <w:rsid w:val="00204E9C"/>
    <w:rsid w:val="0020566F"/>
    <w:rsid w:val="00207294"/>
    <w:rsid w:val="002078EA"/>
    <w:rsid w:val="00207C6C"/>
    <w:rsid w:val="00211DC3"/>
    <w:rsid w:val="00212171"/>
    <w:rsid w:val="00212829"/>
    <w:rsid w:val="0021473B"/>
    <w:rsid w:val="00214E61"/>
    <w:rsid w:val="00215F07"/>
    <w:rsid w:val="002161F4"/>
    <w:rsid w:val="00216351"/>
    <w:rsid w:val="002204C0"/>
    <w:rsid w:val="002208B2"/>
    <w:rsid w:val="00221827"/>
    <w:rsid w:val="00221A80"/>
    <w:rsid w:val="0022240E"/>
    <w:rsid w:val="00223516"/>
    <w:rsid w:val="002266AC"/>
    <w:rsid w:val="00230C31"/>
    <w:rsid w:val="00231455"/>
    <w:rsid w:val="00232071"/>
    <w:rsid w:val="00232B26"/>
    <w:rsid w:val="0023423E"/>
    <w:rsid w:val="00236C25"/>
    <w:rsid w:val="002375B0"/>
    <w:rsid w:val="002411C6"/>
    <w:rsid w:val="00244316"/>
    <w:rsid w:val="00246150"/>
    <w:rsid w:val="00246765"/>
    <w:rsid w:val="00246E66"/>
    <w:rsid w:val="00247F4E"/>
    <w:rsid w:val="00251D6C"/>
    <w:rsid w:val="00252A5F"/>
    <w:rsid w:val="00252F90"/>
    <w:rsid w:val="0025534C"/>
    <w:rsid w:val="0025795A"/>
    <w:rsid w:val="00257D5B"/>
    <w:rsid w:val="00262377"/>
    <w:rsid w:val="002629AA"/>
    <w:rsid w:val="00262C50"/>
    <w:rsid w:val="00263706"/>
    <w:rsid w:val="00265170"/>
    <w:rsid w:val="00266CCB"/>
    <w:rsid w:val="0027304E"/>
    <w:rsid w:val="002740CB"/>
    <w:rsid w:val="002742F4"/>
    <w:rsid w:val="00280D50"/>
    <w:rsid w:val="002827F3"/>
    <w:rsid w:val="00283E8C"/>
    <w:rsid w:val="002843E8"/>
    <w:rsid w:val="00284D6E"/>
    <w:rsid w:val="0029021E"/>
    <w:rsid w:val="00290FCD"/>
    <w:rsid w:val="00293185"/>
    <w:rsid w:val="00293C33"/>
    <w:rsid w:val="00295961"/>
    <w:rsid w:val="00296069"/>
    <w:rsid w:val="00296A07"/>
    <w:rsid w:val="00296E49"/>
    <w:rsid w:val="002977A3"/>
    <w:rsid w:val="002A0042"/>
    <w:rsid w:val="002A0BB6"/>
    <w:rsid w:val="002A122F"/>
    <w:rsid w:val="002B017E"/>
    <w:rsid w:val="002B018B"/>
    <w:rsid w:val="002B0288"/>
    <w:rsid w:val="002B2CD6"/>
    <w:rsid w:val="002B4776"/>
    <w:rsid w:val="002B682B"/>
    <w:rsid w:val="002C0EB7"/>
    <w:rsid w:val="002C20D5"/>
    <w:rsid w:val="002C3449"/>
    <w:rsid w:val="002C5A10"/>
    <w:rsid w:val="002C7E80"/>
    <w:rsid w:val="002D0B54"/>
    <w:rsid w:val="002D0D3D"/>
    <w:rsid w:val="002D1966"/>
    <w:rsid w:val="002D1B51"/>
    <w:rsid w:val="002D1D9D"/>
    <w:rsid w:val="002D45D6"/>
    <w:rsid w:val="002D5347"/>
    <w:rsid w:val="002D5ADD"/>
    <w:rsid w:val="002D5DA2"/>
    <w:rsid w:val="002E05C0"/>
    <w:rsid w:val="002E0F3E"/>
    <w:rsid w:val="002E114B"/>
    <w:rsid w:val="002E1D2E"/>
    <w:rsid w:val="002E23B1"/>
    <w:rsid w:val="002E289D"/>
    <w:rsid w:val="002E448A"/>
    <w:rsid w:val="002E5493"/>
    <w:rsid w:val="002E5848"/>
    <w:rsid w:val="002F07EF"/>
    <w:rsid w:val="002F1173"/>
    <w:rsid w:val="002F3C35"/>
    <w:rsid w:val="002F3D13"/>
    <w:rsid w:val="002F4D39"/>
    <w:rsid w:val="002F7E10"/>
    <w:rsid w:val="003026AC"/>
    <w:rsid w:val="00304E11"/>
    <w:rsid w:val="00305FF6"/>
    <w:rsid w:val="00306F48"/>
    <w:rsid w:val="0030716D"/>
    <w:rsid w:val="0030774B"/>
    <w:rsid w:val="00311B17"/>
    <w:rsid w:val="003120F5"/>
    <w:rsid w:val="00314456"/>
    <w:rsid w:val="003152A6"/>
    <w:rsid w:val="00316216"/>
    <w:rsid w:val="00316680"/>
    <w:rsid w:val="00317E32"/>
    <w:rsid w:val="003212D5"/>
    <w:rsid w:val="00321ABE"/>
    <w:rsid w:val="00325938"/>
    <w:rsid w:val="0033176C"/>
    <w:rsid w:val="00331C2C"/>
    <w:rsid w:val="00331DFB"/>
    <w:rsid w:val="0033492F"/>
    <w:rsid w:val="00335EFE"/>
    <w:rsid w:val="0033676B"/>
    <w:rsid w:val="00336C51"/>
    <w:rsid w:val="00342A74"/>
    <w:rsid w:val="00342E84"/>
    <w:rsid w:val="00345BC3"/>
    <w:rsid w:val="00346B12"/>
    <w:rsid w:val="0035219C"/>
    <w:rsid w:val="003521F2"/>
    <w:rsid w:val="003521FE"/>
    <w:rsid w:val="0035235F"/>
    <w:rsid w:val="003551D3"/>
    <w:rsid w:val="00355292"/>
    <w:rsid w:val="00360AFA"/>
    <w:rsid w:val="00360BFC"/>
    <w:rsid w:val="00362BFC"/>
    <w:rsid w:val="003640F5"/>
    <w:rsid w:val="003679E7"/>
    <w:rsid w:val="00370242"/>
    <w:rsid w:val="00375014"/>
    <w:rsid w:val="003753DD"/>
    <w:rsid w:val="00375B6C"/>
    <w:rsid w:val="003847ED"/>
    <w:rsid w:val="00386732"/>
    <w:rsid w:val="003871E9"/>
    <w:rsid w:val="0038731F"/>
    <w:rsid w:val="0039168F"/>
    <w:rsid w:val="00391D23"/>
    <w:rsid w:val="00392063"/>
    <w:rsid w:val="00393157"/>
    <w:rsid w:val="0039397B"/>
    <w:rsid w:val="00396907"/>
    <w:rsid w:val="00396FA2"/>
    <w:rsid w:val="00397A1D"/>
    <w:rsid w:val="00397A52"/>
    <w:rsid w:val="003A04EB"/>
    <w:rsid w:val="003A13CE"/>
    <w:rsid w:val="003A1FF8"/>
    <w:rsid w:val="003A2C39"/>
    <w:rsid w:val="003A3DA6"/>
    <w:rsid w:val="003A43C3"/>
    <w:rsid w:val="003A55B2"/>
    <w:rsid w:val="003A5E8C"/>
    <w:rsid w:val="003B14FF"/>
    <w:rsid w:val="003B27E7"/>
    <w:rsid w:val="003B2E28"/>
    <w:rsid w:val="003B47B7"/>
    <w:rsid w:val="003B5D77"/>
    <w:rsid w:val="003B677C"/>
    <w:rsid w:val="003C11EF"/>
    <w:rsid w:val="003C125E"/>
    <w:rsid w:val="003C1512"/>
    <w:rsid w:val="003C1B65"/>
    <w:rsid w:val="003C25F8"/>
    <w:rsid w:val="003C3784"/>
    <w:rsid w:val="003C5206"/>
    <w:rsid w:val="003C5AA3"/>
    <w:rsid w:val="003C7B0B"/>
    <w:rsid w:val="003D0452"/>
    <w:rsid w:val="003D04F5"/>
    <w:rsid w:val="003D0D01"/>
    <w:rsid w:val="003D2D58"/>
    <w:rsid w:val="003D5FD1"/>
    <w:rsid w:val="003D7241"/>
    <w:rsid w:val="003D7C19"/>
    <w:rsid w:val="003E069F"/>
    <w:rsid w:val="003E7370"/>
    <w:rsid w:val="003E7B91"/>
    <w:rsid w:val="003E7E6E"/>
    <w:rsid w:val="003F0864"/>
    <w:rsid w:val="003F0BE7"/>
    <w:rsid w:val="003F300A"/>
    <w:rsid w:val="003F5845"/>
    <w:rsid w:val="004005F8"/>
    <w:rsid w:val="00404535"/>
    <w:rsid w:val="00404EED"/>
    <w:rsid w:val="0040685A"/>
    <w:rsid w:val="00407599"/>
    <w:rsid w:val="00414E57"/>
    <w:rsid w:val="004161C7"/>
    <w:rsid w:val="00420F05"/>
    <w:rsid w:val="00421E3D"/>
    <w:rsid w:val="004238F6"/>
    <w:rsid w:val="00433A89"/>
    <w:rsid w:val="0043477C"/>
    <w:rsid w:val="00437734"/>
    <w:rsid w:val="00437792"/>
    <w:rsid w:val="00440A08"/>
    <w:rsid w:val="00440F72"/>
    <w:rsid w:val="004414D2"/>
    <w:rsid w:val="00441C30"/>
    <w:rsid w:val="00441EC1"/>
    <w:rsid w:val="004437A0"/>
    <w:rsid w:val="00444B53"/>
    <w:rsid w:val="00444D90"/>
    <w:rsid w:val="00447677"/>
    <w:rsid w:val="004500BE"/>
    <w:rsid w:val="0045190F"/>
    <w:rsid w:val="00452341"/>
    <w:rsid w:val="004528A0"/>
    <w:rsid w:val="00453F93"/>
    <w:rsid w:val="00454AF0"/>
    <w:rsid w:val="00454F71"/>
    <w:rsid w:val="0045626B"/>
    <w:rsid w:val="00456F45"/>
    <w:rsid w:val="004575B2"/>
    <w:rsid w:val="0046078B"/>
    <w:rsid w:val="0046166F"/>
    <w:rsid w:val="00461F2C"/>
    <w:rsid w:val="00463212"/>
    <w:rsid w:val="004632BB"/>
    <w:rsid w:val="00463AA4"/>
    <w:rsid w:val="0046561D"/>
    <w:rsid w:val="004656F0"/>
    <w:rsid w:val="00466C62"/>
    <w:rsid w:val="00467398"/>
    <w:rsid w:val="004677A8"/>
    <w:rsid w:val="00467A50"/>
    <w:rsid w:val="00470409"/>
    <w:rsid w:val="0047407D"/>
    <w:rsid w:val="004741C3"/>
    <w:rsid w:val="0047589E"/>
    <w:rsid w:val="00475C15"/>
    <w:rsid w:val="00482280"/>
    <w:rsid w:val="00482E78"/>
    <w:rsid w:val="00484D65"/>
    <w:rsid w:val="00485694"/>
    <w:rsid w:val="0048684B"/>
    <w:rsid w:val="00496107"/>
    <w:rsid w:val="004972AF"/>
    <w:rsid w:val="004A4098"/>
    <w:rsid w:val="004A611E"/>
    <w:rsid w:val="004B1910"/>
    <w:rsid w:val="004B6C11"/>
    <w:rsid w:val="004B7D53"/>
    <w:rsid w:val="004C129D"/>
    <w:rsid w:val="004C197B"/>
    <w:rsid w:val="004C1DFF"/>
    <w:rsid w:val="004C2528"/>
    <w:rsid w:val="004C2C18"/>
    <w:rsid w:val="004C4453"/>
    <w:rsid w:val="004C4528"/>
    <w:rsid w:val="004C519C"/>
    <w:rsid w:val="004C7A6C"/>
    <w:rsid w:val="004D0764"/>
    <w:rsid w:val="004D0CB8"/>
    <w:rsid w:val="004D0EF4"/>
    <w:rsid w:val="004D3B8C"/>
    <w:rsid w:val="004D4104"/>
    <w:rsid w:val="004D431B"/>
    <w:rsid w:val="004E0850"/>
    <w:rsid w:val="004E0BB5"/>
    <w:rsid w:val="004E118D"/>
    <w:rsid w:val="004E29A2"/>
    <w:rsid w:val="004E3150"/>
    <w:rsid w:val="004E4221"/>
    <w:rsid w:val="004E5411"/>
    <w:rsid w:val="004E5B33"/>
    <w:rsid w:val="004E5CD6"/>
    <w:rsid w:val="004F49BF"/>
    <w:rsid w:val="004F5433"/>
    <w:rsid w:val="004F54E3"/>
    <w:rsid w:val="004F601D"/>
    <w:rsid w:val="004F6257"/>
    <w:rsid w:val="004F69D0"/>
    <w:rsid w:val="004F6EBA"/>
    <w:rsid w:val="0050036E"/>
    <w:rsid w:val="00500F8C"/>
    <w:rsid w:val="00502E6A"/>
    <w:rsid w:val="005040EE"/>
    <w:rsid w:val="005053B2"/>
    <w:rsid w:val="005056EF"/>
    <w:rsid w:val="00506588"/>
    <w:rsid w:val="00506C14"/>
    <w:rsid w:val="005071BD"/>
    <w:rsid w:val="00507F41"/>
    <w:rsid w:val="0051185B"/>
    <w:rsid w:val="0052008A"/>
    <w:rsid w:val="00524A69"/>
    <w:rsid w:val="005273C4"/>
    <w:rsid w:val="0052743D"/>
    <w:rsid w:val="00530F09"/>
    <w:rsid w:val="00531196"/>
    <w:rsid w:val="00533D42"/>
    <w:rsid w:val="00535762"/>
    <w:rsid w:val="005405D9"/>
    <w:rsid w:val="0054157C"/>
    <w:rsid w:val="0054387E"/>
    <w:rsid w:val="005444D9"/>
    <w:rsid w:val="005454F1"/>
    <w:rsid w:val="00546906"/>
    <w:rsid w:val="00546E34"/>
    <w:rsid w:val="0054749A"/>
    <w:rsid w:val="00555117"/>
    <w:rsid w:val="00557084"/>
    <w:rsid w:val="00557D83"/>
    <w:rsid w:val="00560503"/>
    <w:rsid w:val="005639B0"/>
    <w:rsid w:val="00571228"/>
    <w:rsid w:val="00573E9F"/>
    <w:rsid w:val="00575006"/>
    <w:rsid w:val="0057537E"/>
    <w:rsid w:val="0058047A"/>
    <w:rsid w:val="005901A6"/>
    <w:rsid w:val="005926D0"/>
    <w:rsid w:val="005928C1"/>
    <w:rsid w:val="005955A5"/>
    <w:rsid w:val="00595D1B"/>
    <w:rsid w:val="005A0292"/>
    <w:rsid w:val="005A195D"/>
    <w:rsid w:val="005A2314"/>
    <w:rsid w:val="005A28BE"/>
    <w:rsid w:val="005A4335"/>
    <w:rsid w:val="005A6F92"/>
    <w:rsid w:val="005A7653"/>
    <w:rsid w:val="005B1273"/>
    <w:rsid w:val="005B2598"/>
    <w:rsid w:val="005B7F00"/>
    <w:rsid w:val="005C15C5"/>
    <w:rsid w:val="005C3CEC"/>
    <w:rsid w:val="005C5574"/>
    <w:rsid w:val="005C5A5B"/>
    <w:rsid w:val="005C603E"/>
    <w:rsid w:val="005C6E55"/>
    <w:rsid w:val="005C7B1E"/>
    <w:rsid w:val="005D0CA4"/>
    <w:rsid w:val="005D2CDB"/>
    <w:rsid w:val="005D4564"/>
    <w:rsid w:val="005D4D9A"/>
    <w:rsid w:val="005D6596"/>
    <w:rsid w:val="005D6912"/>
    <w:rsid w:val="005E3CDF"/>
    <w:rsid w:val="005E480C"/>
    <w:rsid w:val="005E7573"/>
    <w:rsid w:val="005F2674"/>
    <w:rsid w:val="005F4567"/>
    <w:rsid w:val="005F6B71"/>
    <w:rsid w:val="006005C9"/>
    <w:rsid w:val="006014A0"/>
    <w:rsid w:val="00601FCA"/>
    <w:rsid w:val="0060213D"/>
    <w:rsid w:val="006027C5"/>
    <w:rsid w:val="00602B15"/>
    <w:rsid w:val="0060428D"/>
    <w:rsid w:val="00611B2A"/>
    <w:rsid w:val="0061297C"/>
    <w:rsid w:val="0061322B"/>
    <w:rsid w:val="006145FF"/>
    <w:rsid w:val="0061471F"/>
    <w:rsid w:val="00615816"/>
    <w:rsid w:val="00616251"/>
    <w:rsid w:val="00616D71"/>
    <w:rsid w:val="00617372"/>
    <w:rsid w:val="0061767A"/>
    <w:rsid w:val="006176DA"/>
    <w:rsid w:val="0062072E"/>
    <w:rsid w:val="0062082B"/>
    <w:rsid w:val="00621172"/>
    <w:rsid w:val="00621D42"/>
    <w:rsid w:val="00622961"/>
    <w:rsid w:val="00623FBD"/>
    <w:rsid w:val="006245F6"/>
    <w:rsid w:val="00626FC4"/>
    <w:rsid w:val="00627A5A"/>
    <w:rsid w:val="00627DC3"/>
    <w:rsid w:val="00631312"/>
    <w:rsid w:val="006343AC"/>
    <w:rsid w:val="006345A8"/>
    <w:rsid w:val="00634FD1"/>
    <w:rsid w:val="00636103"/>
    <w:rsid w:val="006379D9"/>
    <w:rsid w:val="00640065"/>
    <w:rsid w:val="00642692"/>
    <w:rsid w:val="00643657"/>
    <w:rsid w:val="006446B8"/>
    <w:rsid w:val="00644C58"/>
    <w:rsid w:val="006451DA"/>
    <w:rsid w:val="00645C5A"/>
    <w:rsid w:val="006468C2"/>
    <w:rsid w:val="006507E5"/>
    <w:rsid w:val="006510B3"/>
    <w:rsid w:val="006517C5"/>
    <w:rsid w:val="006519AC"/>
    <w:rsid w:val="00653667"/>
    <w:rsid w:val="00656A82"/>
    <w:rsid w:val="006577C7"/>
    <w:rsid w:val="00657FF5"/>
    <w:rsid w:val="00662AA9"/>
    <w:rsid w:val="006634FA"/>
    <w:rsid w:val="00663C0E"/>
    <w:rsid w:val="00665C86"/>
    <w:rsid w:val="00665E05"/>
    <w:rsid w:val="00670A3E"/>
    <w:rsid w:val="00676E00"/>
    <w:rsid w:val="00681908"/>
    <w:rsid w:val="0068246D"/>
    <w:rsid w:val="00682634"/>
    <w:rsid w:val="00682EA7"/>
    <w:rsid w:val="006860EB"/>
    <w:rsid w:val="00687D71"/>
    <w:rsid w:val="0069345D"/>
    <w:rsid w:val="006934B2"/>
    <w:rsid w:val="00693A6D"/>
    <w:rsid w:val="00697725"/>
    <w:rsid w:val="006A1440"/>
    <w:rsid w:val="006A178D"/>
    <w:rsid w:val="006A343E"/>
    <w:rsid w:val="006A4F1F"/>
    <w:rsid w:val="006A6514"/>
    <w:rsid w:val="006B02DA"/>
    <w:rsid w:val="006B0FC8"/>
    <w:rsid w:val="006B1ABB"/>
    <w:rsid w:val="006B23AC"/>
    <w:rsid w:val="006B240D"/>
    <w:rsid w:val="006B2BD4"/>
    <w:rsid w:val="006B2EAA"/>
    <w:rsid w:val="006B2F40"/>
    <w:rsid w:val="006C00D4"/>
    <w:rsid w:val="006C0E12"/>
    <w:rsid w:val="006C1C46"/>
    <w:rsid w:val="006C1F7E"/>
    <w:rsid w:val="006C5627"/>
    <w:rsid w:val="006C5641"/>
    <w:rsid w:val="006C56AE"/>
    <w:rsid w:val="006C5F18"/>
    <w:rsid w:val="006C71A3"/>
    <w:rsid w:val="006D1D75"/>
    <w:rsid w:val="006D2146"/>
    <w:rsid w:val="006D42C7"/>
    <w:rsid w:val="006D5802"/>
    <w:rsid w:val="006D6A9F"/>
    <w:rsid w:val="006E2E11"/>
    <w:rsid w:val="006E2EB3"/>
    <w:rsid w:val="006E5E10"/>
    <w:rsid w:val="006E6877"/>
    <w:rsid w:val="006E6F9E"/>
    <w:rsid w:val="006F15BE"/>
    <w:rsid w:val="006F3CB3"/>
    <w:rsid w:val="006F4176"/>
    <w:rsid w:val="006F72B1"/>
    <w:rsid w:val="00700C8E"/>
    <w:rsid w:val="0070192F"/>
    <w:rsid w:val="007029FC"/>
    <w:rsid w:val="00704CB0"/>
    <w:rsid w:val="007061E4"/>
    <w:rsid w:val="007107BE"/>
    <w:rsid w:val="007140A7"/>
    <w:rsid w:val="007144B8"/>
    <w:rsid w:val="00717ECF"/>
    <w:rsid w:val="00721D6B"/>
    <w:rsid w:val="00721F9F"/>
    <w:rsid w:val="0072345D"/>
    <w:rsid w:val="007239A8"/>
    <w:rsid w:val="00723ACA"/>
    <w:rsid w:val="00723DE3"/>
    <w:rsid w:val="007241C8"/>
    <w:rsid w:val="00724C45"/>
    <w:rsid w:val="007250BB"/>
    <w:rsid w:val="00725E6F"/>
    <w:rsid w:val="00726E46"/>
    <w:rsid w:val="00731747"/>
    <w:rsid w:val="00732F60"/>
    <w:rsid w:val="007335FA"/>
    <w:rsid w:val="007347CF"/>
    <w:rsid w:val="00735047"/>
    <w:rsid w:val="007351C8"/>
    <w:rsid w:val="00737EB5"/>
    <w:rsid w:val="00740434"/>
    <w:rsid w:val="0074080D"/>
    <w:rsid w:val="00741850"/>
    <w:rsid w:val="007421DE"/>
    <w:rsid w:val="00742314"/>
    <w:rsid w:val="00742D41"/>
    <w:rsid w:val="00742F7A"/>
    <w:rsid w:val="00743111"/>
    <w:rsid w:val="00743D88"/>
    <w:rsid w:val="007469D6"/>
    <w:rsid w:val="00746F3B"/>
    <w:rsid w:val="007475C3"/>
    <w:rsid w:val="0075015E"/>
    <w:rsid w:val="007513EA"/>
    <w:rsid w:val="007515F0"/>
    <w:rsid w:val="00753409"/>
    <w:rsid w:val="0075425A"/>
    <w:rsid w:val="00754B1A"/>
    <w:rsid w:val="0075563C"/>
    <w:rsid w:val="00755A29"/>
    <w:rsid w:val="00756B6D"/>
    <w:rsid w:val="007611ED"/>
    <w:rsid w:val="00764EBA"/>
    <w:rsid w:val="00765241"/>
    <w:rsid w:val="00767ABE"/>
    <w:rsid w:val="00770D1C"/>
    <w:rsid w:val="00773577"/>
    <w:rsid w:val="00773F45"/>
    <w:rsid w:val="007748F4"/>
    <w:rsid w:val="00774C4D"/>
    <w:rsid w:val="0077561E"/>
    <w:rsid w:val="007759CB"/>
    <w:rsid w:val="00780721"/>
    <w:rsid w:val="00780A4A"/>
    <w:rsid w:val="00781403"/>
    <w:rsid w:val="00781429"/>
    <w:rsid w:val="00784730"/>
    <w:rsid w:val="007866A9"/>
    <w:rsid w:val="0078712E"/>
    <w:rsid w:val="007908EA"/>
    <w:rsid w:val="00790BC3"/>
    <w:rsid w:val="0079255B"/>
    <w:rsid w:val="00792F7E"/>
    <w:rsid w:val="00793194"/>
    <w:rsid w:val="0079598A"/>
    <w:rsid w:val="00796BF0"/>
    <w:rsid w:val="007A0C6D"/>
    <w:rsid w:val="007A3257"/>
    <w:rsid w:val="007A3417"/>
    <w:rsid w:val="007A4AEA"/>
    <w:rsid w:val="007A63DF"/>
    <w:rsid w:val="007B26B2"/>
    <w:rsid w:val="007B63F3"/>
    <w:rsid w:val="007B66FF"/>
    <w:rsid w:val="007C1FA6"/>
    <w:rsid w:val="007C2D10"/>
    <w:rsid w:val="007C5234"/>
    <w:rsid w:val="007C56AA"/>
    <w:rsid w:val="007C5A12"/>
    <w:rsid w:val="007D137A"/>
    <w:rsid w:val="007D1FE5"/>
    <w:rsid w:val="007D2D22"/>
    <w:rsid w:val="007D4871"/>
    <w:rsid w:val="007D7B2A"/>
    <w:rsid w:val="007E002D"/>
    <w:rsid w:val="007E0C57"/>
    <w:rsid w:val="007E1867"/>
    <w:rsid w:val="007E2DC2"/>
    <w:rsid w:val="007E5523"/>
    <w:rsid w:val="007E5779"/>
    <w:rsid w:val="007E5A8B"/>
    <w:rsid w:val="007E7249"/>
    <w:rsid w:val="007F361F"/>
    <w:rsid w:val="007F4099"/>
    <w:rsid w:val="007F4F7F"/>
    <w:rsid w:val="007F581E"/>
    <w:rsid w:val="007F5E44"/>
    <w:rsid w:val="007F6D7D"/>
    <w:rsid w:val="007F7C33"/>
    <w:rsid w:val="008006FA"/>
    <w:rsid w:val="00801974"/>
    <w:rsid w:val="00801FA7"/>
    <w:rsid w:val="00802E95"/>
    <w:rsid w:val="00803533"/>
    <w:rsid w:val="00804A28"/>
    <w:rsid w:val="00806B96"/>
    <w:rsid w:val="008075E7"/>
    <w:rsid w:val="00812AAE"/>
    <w:rsid w:val="00814864"/>
    <w:rsid w:val="00814F9A"/>
    <w:rsid w:val="0081650F"/>
    <w:rsid w:val="008171B3"/>
    <w:rsid w:val="00817958"/>
    <w:rsid w:val="0082160A"/>
    <w:rsid w:val="00823D1D"/>
    <w:rsid w:val="00824180"/>
    <w:rsid w:val="008259CC"/>
    <w:rsid w:val="0083290C"/>
    <w:rsid w:val="008332A8"/>
    <w:rsid w:val="008355F0"/>
    <w:rsid w:val="00840D48"/>
    <w:rsid w:val="00841C6D"/>
    <w:rsid w:val="008422A3"/>
    <w:rsid w:val="00842D47"/>
    <w:rsid w:val="00842DE7"/>
    <w:rsid w:val="0084382E"/>
    <w:rsid w:val="008448FC"/>
    <w:rsid w:val="0084724E"/>
    <w:rsid w:val="008501A2"/>
    <w:rsid w:val="0085030F"/>
    <w:rsid w:val="00852314"/>
    <w:rsid w:val="00853FDA"/>
    <w:rsid w:val="00855DFA"/>
    <w:rsid w:val="00856744"/>
    <w:rsid w:val="00857333"/>
    <w:rsid w:val="008627C4"/>
    <w:rsid w:val="00862B83"/>
    <w:rsid w:val="008640B1"/>
    <w:rsid w:val="00864B28"/>
    <w:rsid w:val="00873167"/>
    <w:rsid w:val="008737A8"/>
    <w:rsid w:val="00874087"/>
    <w:rsid w:val="008766C7"/>
    <w:rsid w:val="00876F8D"/>
    <w:rsid w:val="008778C2"/>
    <w:rsid w:val="008808CC"/>
    <w:rsid w:val="0088472D"/>
    <w:rsid w:val="00884FC6"/>
    <w:rsid w:val="00885AEA"/>
    <w:rsid w:val="0088655C"/>
    <w:rsid w:val="008906FA"/>
    <w:rsid w:val="00890719"/>
    <w:rsid w:val="00891587"/>
    <w:rsid w:val="0089538D"/>
    <w:rsid w:val="008959AB"/>
    <w:rsid w:val="00896075"/>
    <w:rsid w:val="00896B4B"/>
    <w:rsid w:val="00896DC6"/>
    <w:rsid w:val="00896DFE"/>
    <w:rsid w:val="00897B8F"/>
    <w:rsid w:val="008A0FC1"/>
    <w:rsid w:val="008A2819"/>
    <w:rsid w:val="008A4F7B"/>
    <w:rsid w:val="008A6558"/>
    <w:rsid w:val="008A6927"/>
    <w:rsid w:val="008A7670"/>
    <w:rsid w:val="008B0E84"/>
    <w:rsid w:val="008B0ECA"/>
    <w:rsid w:val="008B4B43"/>
    <w:rsid w:val="008B4BA8"/>
    <w:rsid w:val="008B5A01"/>
    <w:rsid w:val="008B72E6"/>
    <w:rsid w:val="008C1653"/>
    <w:rsid w:val="008C184D"/>
    <w:rsid w:val="008C287F"/>
    <w:rsid w:val="008C2BB7"/>
    <w:rsid w:val="008C426F"/>
    <w:rsid w:val="008C5410"/>
    <w:rsid w:val="008C683F"/>
    <w:rsid w:val="008C76B9"/>
    <w:rsid w:val="008D3627"/>
    <w:rsid w:val="008D4192"/>
    <w:rsid w:val="008D42A2"/>
    <w:rsid w:val="008D49F4"/>
    <w:rsid w:val="008D6C70"/>
    <w:rsid w:val="008D729E"/>
    <w:rsid w:val="008D7EE4"/>
    <w:rsid w:val="008E0305"/>
    <w:rsid w:val="008E0963"/>
    <w:rsid w:val="008E27D0"/>
    <w:rsid w:val="008E2D3D"/>
    <w:rsid w:val="008E3214"/>
    <w:rsid w:val="008E4011"/>
    <w:rsid w:val="008E511E"/>
    <w:rsid w:val="008E5BFF"/>
    <w:rsid w:val="008E7642"/>
    <w:rsid w:val="008E7C5A"/>
    <w:rsid w:val="008F14B6"/>
    <w:rsid w:val="008F2276"/>
    <w:rsid w:val="008F3603"/>
    <w:rsid w:val="008F7BB0"/>
    <w:rsid w:val="009002DB"/>
    <w:rsid w:val="0090093B"/>
    <w:rsid w:val="00901999"/>
    <w:rsid w:val="00902BE3"/>
    <w:rsid w:val="0090399F"/>
    <w:rsid w:val="009039FF"/>
    <w:rsid w:val="009053C4"/>
    <w:rsid w:val="00905CE8"/>
    <w:rsid w:val="009064C6"/>
    <w:rsid w:val="00906BA4"/>
    <w:rsid w:val="00911040"/>
    <w:rsid w:val="00911A05"/>
    <w:rsid w:val="009122F1"/>
    <w:rsid w:val="00912D12"/>
    <w:rsid w:val="00915670"/>
    <w:rsid w:val="00917606"/>
    <w:rsid w:val="00917902"/>
    <w:rsid w:val="00920796"/>
    <w:rsid w:val="00920E61"/>
    <w:rsid w:val="00921F21"/>
    <w:rsid w:val="0092347B"/>
    <w:rsid w:val="00924CA4"/>
    <w:rsid w:val="00924E30"/>
    <w:rsid w:val="00925830"/>
    <w:rsid w:val="0093032E"/>
    <w:rsid w:val="009305AC"/>
    <w:rsid w:val="00931AE0"/>
    <w:rsid w:val="009320D7"/>
    <w:rsid w:val="009329CA"/>
    <w:rsid w:val="00934555"/>
    <w:rsid w:val="00935651"/>
    <w:rsid w:val="00935831"/>
    <w:rsid w:val="00935B4F"/>
    <w:rsid w:val="00936A1F"/>
    <w:rsid w:val="009375D5"/>
    <w:rsid w:val="00940482"/>
    <w:rsid w:val="0094074B"/>
    <w:rsid w:val="00943622"/>
    <w:rsid w:val="00944B5C"/>
    <w:rsid w:val="00946B0C"/>
    <w:rsid w:val="00950BB8"/>
    <w:rsid w:val="0095171F"/>
    <w:rsid w:val="00951E0A"/>
    <w:rsid w:val="00952349"/>
    <w:rsid w:val="00952492"/>
    <w:rsid w:val="0095430E"/>
    <w:rsid w:val="00956424"/>
    <w:rsid w:val="00957831"/>
    <w:rsid w:val="00960B23"/>
    <w:rsid w:val="00960BDA"/>
    <w:rsid w:val="00962263"/>
    <w:rsid w:val="0096254A"/>
    <w:rsid w:val="009650DF"/>
    <w:rsid w:val="009707EB"/>
    <w:rsid w:val="00970D2D"/>
    <w:rsid w:val="0097672F"/>
    <w:rsid w:val="009775AB"/>
    <w:rsid w:val="00983561"/>
    <w:rsid w:val="009842AD"/>
    <w:rsid w:val="0098457A"/>
    <w:rsid w:val="00984844"/>
    <w:rsid w:val="009858A3"/>
    <w:rsid w:val="00986008"/>
    <w:rsid w:val="009862B7"/>
    <w:rsid w:val="00993904"/>
    <w:rsid w:val="00994C2A"/>
    <w:rsid w:val="009952D6"/>
    <w:rsid w:val="00996993"/>
    <w:rsid w:val="009A1548"/>
    <w:rsid w:val="009A1E6B"/>
    <w:rsid w:val="009A1F17"/>
    <w:rsid w:val="009A2A2B"/>
    <w:rsid w:val="009A344B"/>
    <w:rsid w:val="009A50E8"/>
    <w:rsid w:val="009A614F"/>
    <w:rsid w:val="009B17B1"/>
    <w:rsid w:val="009B7974"/>
    <w:rsid w:val="009C2D81"/>
    <w:rsid w:val="009C54BE"/>
    <w:rsid w:val="009C5B44"/>
    <w:rsid w:val="009C6C32"/>
    <w:rsid w:val="009D0A16"/>
    <w:rsid w:val="009D127B"/>
    <w:rsid w:val="009D3B8C"/>
    <w:rsid w:val="009D44A3"/>
    <w:rsid w:val="009D55B8"/>
    <w:rsid w:val="009D5E24"/>
    <w:rsid w:val="009D623A"/>
    <w:rsid w:val="009D75FC"/>
    <w:rsid w:val="009E01B0"/>
    <w:rsid w:val="009E01E6"/>
    <w:rsid w:val="009E24C9"/>
    <w:rsid w:val="009E39B2"/>
    <w:rsid w:val="009E467F"/>
    <w:rsid w:val="009E54D3"/>
    <w:rsid w:val="009F1355"/>
    <w:rsid w:val="009F1AF0"/>
    <w:rsid w:val="009F1E38"/>
    <w:rsid w:val="009F2C89"/>
    <w:rsid w:val="00A03D54"/>
    <w:rsid w:val="00A03FB7"/>
    <w:rsid w:val="00A043B3"/>
    <w:rsid w:val="00A0506F"/>
    <w:rsid w:val="00A062E1"/>
    <w:rsid w:val="00A10AAD"/>
    <w:rsid w:val="00A10F46"/>
    <w:rsid w:val="00A11117"/>
    <w:rsid w:val="00A129B1"/>
    <w:rsid w:val="00A12C02"/>
    <w:rsid w:val="00A13005"/>
    <w:rsid w:val="00A21CCC"/>
    <w:rsid w:val="00A23585"/>
    <w:rsid w:val="00A23D0F"/>
    <w:rsid w:val="00A254CF"/>
    <w:rsid w:val="00A25B69"/>
    <w:rsid w:val="00A302A7"/>
    <w:rsid w:val="00A312C3"/>
    <w:rsid w:val="00A316BF"/>
    <w:rsid w:val="00A35956"/>
    <w:rsid w:val="00A373A7"/>
    <w:rsid w:val="00A40351"/>
    <w:rsid w:val="00A4329F"/>
    <w:rsid w:val="00A43631"/>
    <w:rsid w:val="00A43A0F"/>
    <w:rsid w:val="00A43FCC"/>
    <w:rsid w:val="00A46B2D"/>
    <w:rsid w:val="00A514BF"/>
    <w:rsid w:val="00A524DC"/>
    <w:rsid w:val="00A52723"/>
    <w:rsid w:val="00A530B7"/>
    <w:rsid w:val="00A53A97"/>
    <w:rsid w:val="00A540CF"/>
    <w:rsid w:val="00A557EC"/>
    <w:rsid w:val="00A56041"/>
    <w:rsid w:val="00A57420"/>
    <w:rsid w:val="00A62035"/>
    <w:rsid w:val="00A6241A"/>
    <w:rsid w:val="00A627B3"/>
    <w:rsid w:val="00A62A7B"/>
    <w:rsid w:val="00A63100"/>
    <w:rsid w:val="00A655A4"/>
    <w:rsid w:val="00A711B6"/>
    <w:rsid w:val="00A71A38"/>
    <w:rsid w:val="00A7275F"/>
    <w:rsid w:val="00A72831"/>
    <w:rsid w:val="00A73413"/>
    <w:rsid w:val="00A75D49"/>
    <w:rsid w:val="00A7652E"/>
    <w:rsid w:val="00A7652F"/>
    <w:rsid w:val="00A77839"/>
    <w:rsid w:val="00A81DCE"/>
    <w:rsid w:val="00A826E8"/>
    <w:rsid w:val="00A836BB"/>
    <w:rsid w:val="00A862DF"/>
    <w:rsid w:val="00A87294"/>
    <w:rsid w:val="00A875E4"/>
    <w:rsid w:val="00A918E6"/>
    <w:rsid w:val="00A91C65"/>
    <w:rsid w:val="00A9237C"/>
    <w:rsid w:val="00A948F5"/>
    <w:rsid w:val="00A96000"/>
    <w:rsid w:val="00AA09B0"/>
    <w:rsid w:val="00AA0F86"/>
    <w:rsid w:val="00AA126F"/>
    <w:rsid w:val="00AA307F"/>
    <w:rsid w:val="00AA49FB"/>
    <w:rsid w:val="00AA61D9"/>
    <w:rsid w:val="00AA74B8"/>
    <w:rsid w:val="00AA74D3"/>
    <w:rsid w:val="00AA7B31"/>
    <w:rsid w:val="00AB0B8F"/>
    <w:rsid w:val="00AB13E5"/>
    <w:rsid w:val="00AB2394"/>
    <w:rsid w:val="00AB37A6"/>
    <w:rsid w:val="00AB3A0F"/>
    <w:rsid w:val="00AB42DD"/>
    <w:rsid w:val="00AB43AC"/>
    <w:rsid w:val="00AB7806"/>
    <w:rsid w:val="00AC1199"/>
    <w:rsid w:val="00AC1DA7"/>
    <w:rsid w:val="00AC24B8"/>
    <w:rsid w:val="00AC38AE"/>
    <w:rsid w:val="00AC3A80"/>
    <w:rsid w:val="00AC5C44"/>
    <w:rsid w:val="00AD0401"/>
    <w:rsid w:val="00AD0AFC"/>
    <w:rsid w:val="00AD3925"/>
    <w:rsid w:val="00AD49BB"/>
    <w:rsid w:val="00AD6230"/>
    <w:rsid w:val="00AD62CF"/>
    <w:rsid w:val="00AE05ED"/>
    <w:rsid w:val="00AE3701"/>
    <w:rsid w:val="00AE6ED3"/>
    <w:rsid w:val="00AF0224"/>
    <w:rsid w:val="00AF113E"/>
    <w:rsid w:val="00AF130B"/>
    <w:rsid w:val="00AF1E5A"/>
    <w:rsid w:val="00AF352C"/>
    <w:rsid w:val="00AF3E76"/>
    <w:rsid w:val="00AF5BBD"/>
    <w:rsid w:val="00AF68AD"/>
    <w:rsid w:val="00AF6D60"/>
    <w:rsid w:val="00AF6E02"/>
    <w:rsid w:val="00B002F4"/>
    <w:rsid w:val="00B00AC2"/>
    <w:rsid w:val="00B012F6"/>
    <w:rsid w:val="00B04D11"/>
    <w:rsid w:val="00B07E04"/>
    <w:rsid w:val="00B118E1"/>
    <w:rsid w:val="00B14027"/>
    <w:rsid w:val="00B1771E"/>
    <w:rsid w:val="00B17A66"/>
    <w:rsid w:val="00B17C3A"/>
    <w:rsid w:val="00B21D1F"/>
    <w:rsid w:val="00B22446"/>
    <w:rsid w:val="00B22611"/>
    <w:rsid w:val="00B23EAC"/>
    <w:rsid w:val="00B2503E"/>
    <w:rsid w:val="00B261CA"/>
    <w:rsid w:val="00B2693C"/>
    <w:rsid w:val="00B26F24"/>
    <w:rsid w:val="00B27048"/>
    <w:rsid w:val="00B274E9"/>
    <w:rsid w:val="00B31CD8"/>
    <w:rsid w:val="00B32FDF"/>
    <w:rsid w:val="00B3433C"/>
    <w:rsid w:val="00B41A2E"/>
    <w:rsid w:val="00B43F5E"/>
    <w:rsid w:val="00B44343"/>
    <w:rsid w:val="00B44517"/>
    <w:rsid w:val="00B445CD"/>
    <w:rsid w:val="00B469F9"/>
    <w:rsid w:val="00B5011A"/>
    <w:rsid w:val="00B50962"/>
    <w:rsid w:val="00B50FEF"/>
    <w:rsid w:val="00B515CD"/>
    <w:rsid w:val="00B51682"/>
    <w:rsid w:val="00B5705F"/>
    <w:rsid w:val="00B57444"/>
    <w:rsid w:val="00B6086F"/>
    <w:rsid w:val="00B62539"/>
    <w:rsid w:val="00B62F20"/>
    <w:rsid w:val="00B65611"/>
    <w:rsid w:val="00B72C25"/>
    <w:rsid w:val="00B7477F"/>
    <w:rsid w:val="00B75586"/>
    <w:rsid w:val="00B766B7"/>
    <w:rsid w:val="00B76DDF"/>
    <w:rsid w:val="00B76FDA"/>
    <w:rsid w:val="00B83B3B"/>
    <w:rsid w:val="00B8647A"/>
    <w:rsid w:val="00B8660D"/>
    <w:rsid w:val="00B86B24"/>
    <w:rsid w:val="00B8720F"/>
    <w:rsid w:val="00B87D8A"/>
    <w:rsid w:val="00B90176"/>
    <w:rsid w:val="00B91B40"/>
    <w:rsid w:val="00B9478B"/>
    <w:rsid w:val="00BA054F"/>
    <w:rsid w:val="00BA4EDB"/>
    <w:rsid w:val="00BA5DB6"/>
    <w:rsid w:val="00BA6904"/>
    <w:rsid w:val="00BA7D06"/>
    <w:rsid w:val="00BB1BA9"/>
    <w:rsid w:val="00BB2BB7"/>
    <w:rsid w:val="00BB2F5E"/>
    <w:rsid w:val="00BB4C97"/>
    <w:rsid w:val="00BB79D2"/>
    <w:rsid w:val="00BC3824"/>
    <w:rsid w:val="00BC3F8A"/>
    <w:rsid w:val="00BC5637"/>
    <w:rsid w:val="00BC5901"/>
    <w:rsid w:val="00BC5C8B"/>
    <w:rsid w:val="00BC6EB7"/>
    <w:rsid w:val="00BC741B"/>
    <w:rsid w:val="00BC7752"/>
    <w:rsid w:val="00BD026F"/>
    <w:rsid w:val="00BD1015"/>
    <w:rsid w:val="00BE065F"/>
    <w:rsid w:val="00BE0F14"/>
    <w:rsid w:val="00BE1157"/>
    <w:rsid w:val="00BE235A"/>
    <w:rsid w:val="00BE2711"/>
    <w:rsid w:val="00BE4746"/>
    <w:rsid w:val="00BE64D0"/>
    <w:rsid w:val="00BE6BA3"/>
    <w:rsid w:val="00BE7CCF"/>
    <w:rsid w:val="00BF37D9"/>
    <w:rsid w:val="00BF643C"/>
    <w:rsid w:val="00BF7738"/>
    <w:rsid w:val="00BF77DF"/>
    <w:rsid w:val="00C0072F"/>
    <w:rsid w:val="00C00D23"/>
    <w:rsid w:val="00C01AEC"/>
    <w:rsid w:val="00C0240B"/>
    <w:rsid w:val="00C059D4"/>
    <w:rsid w:val="00C05D31"/>
    <w:rsid w:val="00C071D8"/>
    <w:rsid w:val="00C07B04"/>
    <w:rsid w:val="00C10123"/>
    <w:rsid w:val="00C1108E"/>
    <w:rsid w:val="00C1466E"/>
    <w:rsid w:val="00C15F2D"/>
    <w:rsid w:val="00C16906"/>
    <w:rsid w:val="00C16AEA"/>
    <w:rsid w:val="00C23516"/>
    <w:rsid w:val="00C258FD"/>
    <w:rsid w:val="00C2718B"/>
    <w:rsid w:val="00C30AFF"/>
    <w:rsid w:val="00C30BC3"/>
    <w:rsid w:val="00C32ADF"/>
    <w:rsid w:val="00C33424"/>
    <w:rsid w:val="00C42636"/>
    <w:rsid w:val="00C444CE"/>
    <w:rsid w:val="00C445C6"/>
    <w:rsid w:val="00C450A3"/>
    <w:rsid w:val="00C456D4"/>
    <w:rsid w:val="00C500BE"/>
    <w:rsid w:val="00C519F0"/>
    <w:rsid w:val="00C52C7A"/>
    <w:rsid w:val="00C54238"/>
    <w:rsid w:val="00C55570"/>
    <w:rsid w:val="00C601D0"/>
    <w:rsid w:val="00C6150C"/>
    <w:rsid w:val="00C62506"/>
    <w:rsid w:val="00C63C6A"/>
    <w:rsid w:val="00C63ECB"/>
    <w:rsid w:val="00C6475A"/>
    <w:rsid w:val="00C65DE2"/>
    <w:rsid w:val="00C66CA7"/>
    <w:rsid w:val="00C702CD"/>
    <w:rsid w:val="00C71AA7"/>
    <w:rsid w:val="00C73611"/>
    <w:rsid w:val="00C7447C"/>
    <w:rsid w:val="00C74E93"/>
    <w:rsid w:val="00C77BF6"/>
    <w:rsid w:val="00C77FCF"/>
    <w:rsid w:val="00C85053"/>
    <w:rsid w:val="00C85DB4"/>
    <w:rsid w:val="00C870F0"/>
    <w:rsid w:val="00C878E5"/>
    <w:rsid w:val="00C9183F"/>
    <w:rsid w:val="00C96038"/>
    <w:rsid w:val="00C962EB"/>
    <w:rsid w:val="00C965EC"/>
    <w:rsid w:val="00C96FAC"/>
    <w:rsid w:val="00C97CB8"/>
    <w:rsid w:val="00CA096F"/>
    <w:rsid w:val="00CA1115"/>
    <w:rsid w:val="00CA1408"/>
    <w:rsid w:val="00CA2078"/>
    <w:rsid w:val="00CA370F"/>
    <w:rsid w:val="00CA3F3C"/>
    <w:rsid w:val="00CA7007"/>
    <w:rsid w:val="00CA7B86"/>
    <w:rsid w:val="00CA7DF9"/>
    <w:rsid w:val="00CB057A"/>
    <w:rsid w:val="00CB0E03"/>
    <w:rsid w:val="00CB121D"/>
    <w:rsid w:val="00CB1315"/>
    <w:rsid w:val="00CB19F6"/>
    <w:rsid w:val="00CB3427"/>
    <w:rsid w:val="00CB34A9"/>
    <w:rsid w:val="00CB6571"/>
    <w:rsid w:val="00CB714F"/>
    <w:rsid w:val="00CC090E"/>
    <w:rsid w:val="00CC5263"/>
    <w:rsid w:val="00CC66DE"/>
    <w:rsid w:val="00CC7D0C"/>
    <w:rsid w:val="00CD6D0E"/>
    <w:rsid w:val="00CD7882"/>
    <w:rsid w:val="00CE19AA"/>
    <w:rsid w:val="00CE22A7"/>
    <w:rsid w:val="00CE3B90"/>
    <w:rsid w:val="00CE43BB"/>
    <w:rsid w:val="00CE6958"/>
    <w:rsid w:val="00CE6C60"/>
    <w:rsid w:val="00CE72E3"/>
    <w:rsid w:val="00CE7884"/>
    <w:rsid w:val="00CF0140"/>
    <w:rsid w:val="00CF0349"/>
    <w:rsid w:val="00CF08F2"/>
    <w:rsid w:val="00CF1F25"/>
    <w:rsid w:val="00CF5392"/>
    <w:rsid w:val="00D01374"/>
    <w:rsid w:val="00D02537"/>
    <w:rsid w:val="00D028D6"/>
    <w:rsid w:val="00D04A11"/>
    <w:rsid w:val="00D04EA2"/>
    <w:rsid w:val="00D05480"/>
    <w:rsid w:val="00D06103"/>
    <w:rsid w:val="00D079FE"/>
    <w:rsid w:val="00D10DB9"/>
    <w:rsid w:val="00D119BC"/>
    <w:rsid w:val="00D13096"/>
    <w:rsid w:val="00D132B9"/>
    <w:rsid w:val="00D13F23"/>
    <w:rsid w:val="00D15B07"/>
    <w:rsid w:val="00D16048"/>
    <w:rsid w:val="00D170FF"/>
    <w:rsid w:val="00D179B8"/>
    <w:rsid w:val="00D17A5E"/>
    <w:rsid w:val="00D2007B"/>
    <w:rsid w:val="00D21DEB"/>
    <w:rsid w:val="00D22442"/>
    <w:rsid w:val="00D22DB0"/>
    <w:rsid w:val="00D2311C"/>
    <w:rsid w:val="00D23AFA"/>
    <w:rsid w:val="00D24A8A"/>
    <w:rsid w:val="00D253FD"/>
    <w:rsid w:val="00D3032E"/>
    <w:rsid w:val="00D31298"/>
    <w:rsid w:val="00D32461"/>
    <w:rsid w:val="00D32F77"/>
    <w:rsid w:val="00D33247"/>
    <w:rsid w:val="00D33A96"/>
    <w:rsid w:val="00D33FCB"/>
    <w:rsid w:val="00D34645"/>
    <w:rsid w:val="00D346D9"/>
    <w:rsid w:val="00D35D1C"/>
    <w:rsid w:val="00D3760E"/>
    <w:rsid w:val="00D40635"/>
    <w:rsid w:val="00D41D1A"/>
    <w:rsid w:val="00D4253E"/>
    <w:rsid w:val="00D44DD7"/>
    <w:rsid w:val="00D47100"/>
    <w:rsid w:val="00D53740"/>
    <w:rsid w:val="00D54768"/>
    <w:rsid w:val="00D566C5"/>
    <w:rsid w:val="00D57713"/>
    <w:rsid w:val="00D62615"/>
    <w:rsid w:val="00D62D99"/>
    <w:rsid w:val="00D6347F"/>
    <w:rsid w:val="00D63A61"/>
    <w:rsid w:val="00D64E5F"/>
    <w:rsid w:val="00D65C89"/>
    <w:rsid w:val="00D66A73"/>
    <w:rsid w:val="00D67F90"/>
    <w:rsid w:val="00D7046F"/>
    <w:rsid w:val="00D7121D"/>
    <w:rsid w:val="00D715B2"/>
    <w:rsid w:val="00D716D8"/>
    <w:rsid w:val="00D72079"/>
    <w:rsid w:val="00D72F3C"/>
    <w:rsid w:val="00D730A2"/>
    <w:rsid w:val="00D75592"/>
    <w:rsid w:val="00D763B3"/>
    <w:rsid w:val="00D80862"/>
    <w:rsid w:val="00D82A65"/>
    <w:rsid w:val="00D831CB"/>
    <w:rsid w:val="00D84757"/>
    <w:rsid w:val="00D87EC7"/>
    <w:rsid w:val="00D909E6"/>
    <w:rsid w:val="00D90B43"/>
    <w:rsid w:val="00D91432"/>
    <w:rsid w:val="00D91A1A"/>
    <w:rsid w:val="00D92F1B"/>
    <w:rsid w:val="00D940C6"/>
    <w:rsid w:val="00D955B2"/>
    <w:rsid w:val="00D97B92"/>
    <w:rsid w:val="00DA1945"/>
    <w:rsid w:val="00DA1FAE"/>
    <w:rsid w:val="00DA3C54"/>
    <w:rsid w:val="00DA3F2D"/>
    <w:rsid w:val="00DA5708"/>
    <w:rsid w:val="00DA5803"/>
    <w:rsid w:val="00DA5FA9"/>
    <w:rsid w:val="00DA6F67"/>
    <w:rsid w:val="00DB0E0D"/>
    <w:rsid w:val="00DB2871"/>
    <w:rsid w:val="00DB2BEA"/>
    <w:rsid w:val="00DB3343"/>
    <w:rsid w:val="00DC12B2"/>
    <w:rsid w:val="00DC205E"/>
    <w:rsid w:val="00DC28BB"/>
    <w:rsid w:val="00DC3926"/>
    <w:rsid w:val="00DC40EE"/>
    <w:rsid w:val="00DC4690"/>
    <w:rsid w:val="00DC4AB3"/>
    <w:rsid w:val="00DC64D8"/>
    <w:rsid w:val="00DC66DD"/>
    <w:rsid w:val="00DC6AE2"/>
    <w:rsid w:val="00DC6C90"/>
    <w:rsid w:val="00DC6D3E"/>
    <w:rsid w:val="00DC71EC"/>
    <w:rsid w:val="00DC7266"/>
    <w:rsid w:val="00DC7384"/>
    <w:rsid w:val="00DD3571"/>
    <w:rsid w:val="00DE0C7F"/>
    <w:rsid w:val="00DE1FD6"/>
    <w:rsid w:val="00DE436D"/>
    <w:rsid w:val="00DE5FDD"/>
    <w:rsid w:val="00DE6062"/>
    <w:rsid w:val="00DE71A8"/>
    <w:rsid w:val="00DE7C6A"/>
    <w:rsid w:val="00DF00DF"/>
    <w:rsid w:val="00DF0615"/>
    <w:rsid w:val="00DF0BEB"/>
    <w:rsid w:val="00DF118D"/>
    <w:rsid w:val="00DF1E1E"/>
    <w:rsid w:val="00DF1FBA"/>
    <w:rsid w:val="00DF43A0"/>
    <w:rsid w:val="00DF46AC"/>
    <w:rsid w:val="00DF4EA4"/>
    <w:rsid w:val="00E00EEB"/>
    <w:rsid w:val="00E0132D"/>
    <w:rsid w:val="00E021E3"/>
    <w:rsid w:val="00E02B9F"/>
    <w:rsid w:val="00E0306C"/>
    <w:rsid w:val="00E03326"/>
    <w:rsid w:val="00E064A6"/>
    <w:rsid w:val="00E0757A"/>
    <w:rsid w:val="00E112DF"/>
    <w:rsid w:val="00E120C4"/>
    <w:rsid w:val="00E1425A"/>
    <w:rsid w:val="00E16A79"/>
    <w:rsid w:val="00E213EE"/>
    <w:rsid w:val="00E23755"/>
    <w:rsid w:val="00E24A40"/>
    <w:rsid w:val="00E26C13"/>
    <w:rsid w:val="00E27698"/>
    <w:rsid w:val="00E278FD"/>
    <w:rsid w:val="00E27E14"/>
    <w:rsid w:val="00E31942"/>
    <w:rsid w:val="00E33998"/>
    <w:rsid w:val="00E34639"/>
    <w:rsid w:val="00E3485C"/>
    <w:rsid w:val="00E40280"/>
    <w:rsid w:val="00E416AE"/>
    <w:rsid w:val="00E41A51"/>
    <w:rsid w:val="00E4218A"/>
    <w:rsid w:val="00E4270D"/>
    <w:rsid w:val="00E427A0"/>
    <w:rsid w:val="00E42FA2"/>
    <w:rsid w:val="00E446B8"/>
    <w:rsid w:val="00E4477B"/>
    <w:rsid w:val="00E46F39"/>
    <w:rsid w:val="00E473AA"/>
    <w:rsid w:val="00E47C8D"/>
    <w:rsid w:val="00E52A1F"/>
    <w:rsid w:val="00E553AA"/>
    <w:rsid w:val="00E56F6B"/>
    <w:rsid w:val="00E6549E"/>
    <w:rsid w:val="00E65ECF"/>
    <w:rsid w:val="00E662AD"/>
    <w:rsid w:val="00E70E20"/>
    <w:rsid w:val="00E71989"/>
    <w:rsid w:val="00E71F2D"/>
    <w:rsid w:val="00E72FA2"/>
    <w:rsid w:val="00E73563"/>
    <w:rsid w:val="00E739E8"/>
    <w:rsid w:val="00E74ECE"/>
    <w:rsid w:val="00E75F55"/>
    <w:rsid w:val="00E76851"/>
    <w:rsid w:val="00E77002"/>
    <w:rsid w:val="00E77BA7"/>
    <w:rsid w:val="00E77F1D"/>
    <w:rsid w:val="00E8352C"/>
    <w:rsid w:val="00E849C6"/>
    <w:rsid w:val="00E84E8F"/>
    <w:rsid w:val="00E866DB"/>
    <w:rsid w:val="00E876E5"/>
    <w:rsid w:val="00E90AA6"/>
    <w:rsid w:val="00E9227E"/>
    <w:rsid w:val="00E92A3B"/>
    <w:rsid w:val="00E93BD1"/>
    <w:rsid w:val="00E957DE"/>
    <w:rsid w:val="00E967E5"/>
    <w:rsid w:val="00E9697E"/>
    <w:rsid w:val="00EA0069"/>
    <w:rsid w:val="00EA099B"/>
    <w:rsid w:val="00EA3B6B"/>
    <w:rsid w:val="00EA688D"/>
    <w:rsid w:val="00EA6D23"/>
    <w:rsid w:val="00EA70D0"/>
    <w:rsid w:val="00EA70ED"/>
    <w:rsid w:val="00EB0735"/>
    <w:rsid w:val="00EB4983"/>
    <w:rsid w:val="00EB79F5"/>
    <w:rsid w:val="00EC0386"/>
    <w:rsid w:val="00EC0EE5"/>
    <w:rsid w:val="00EC1E53"/>
    <w:rsid w:val="00EC483F"/>
    <w:rsid w:val="00EC7563"/>
    <w:rsid w:val="00ED0CB5"/>
    <w:rsid w:val="00ED1913"/>
    <w:rsid w:val="00ED29BF"/>
    <w:rsid w:val="00ED5FAC"/>
    <w:rsid w:val="00ED7E59"/>
    <w:rsid w:val="00EE04E9"/>
    <w:rsid w:val="00EE08BA"/>
    <w:rsid w:val="00EE2E9D"/>
    <w:rsid w:val="00EE527F"/>
    <w:rsid w:val="00EE5B3E"/>
    <w:rsid w:val="00EF05CA"/>
    <w:rsid w:val="00EF3D2E"/>
    <w:rsid w:val="00EF4EE6"/>
    <w:rsid w:val="00EF6D19"/>
    <w:rsid w:val="00EF7166"/>
    <w:rsid w:val="00EF78E5"/>
    <w:rsid w:val="00F028AD"/>
    <w:rsid w:val="00F0517A"/>
    <w:rsid w:val="00F0728E"/>
    <w:rsid w:val="00F0759F"/>
    <w:rsid w:val="00F07749"/>
    <w:rsid w:val="00F07BC1"/>
    <w:rsid w:val="00F14974"/>
    <w:rsid w:val="00F14999"/>
    <w:rsid w:val="00F14E30"/>
    <w:rsid w:val="00F15909"/>
    <w:rsid w:val="00F17B23"/>
    <w:rsid w:val="00F17F17"/>
    <w:rsid w:val="00F21ACF"/>
    <w:rsid w:val="00F242BD"/>
    <w:rsid w:val="00F246FF"/>
    <w:rsid w:val="00F24FDB"/>
    <w:rsid w:val="00F301F4"/>
    <w:rsid w:val="00F312FF"/>
    <w:rsid w:val="00F34F18"/>
    <w:rsid w:val="00F350B3"/>
    <w:rsid w:val="00F35277"/>
    <w:rsid w:val="00F36B9F"/>
    <w:rsid w:val="00F372C6"/>
    <w:rsid w:val="00F37D8A"/>
    <w:rsid w:val="00F37E50"/>
    <w:rsid w:val="00F4005B"/>
    <w:rsid w:val="00F401D3"/>
    <w:rsid w:val="00F419A7"/>
    <w:rsid w:val="00F41A98"/>
    <w:rsid w:val="00F42F21"/>
    <w:rsid w:val="00F43E85"/>
    <w:rsid w:val="00F4400A"/>
    <w:rsid w:val="00F463E9"/>
    <w:rsid w:val="00F507BD"/>
    <w:rsid w:val="00F51137"/>
    <w:rsid w:val="00F53D65"/>
    <w:rsid w:val="00F54341"/>
    <w:rsid w:val="00F56EDC"/>
    <w:rsid w:val="00F57FAA"/>
    <w:rsid w:val="00F6192E"/>
    <w:rsid w:val="00F61C55"/>
    <w:rsid w:val="00F62D1B"/>
    <w:rsid w:val="00F637E1"/>
    <w:rsid w:val="00F64082"/>
    <w:rsid w:val="00F65D99"/>
    <w:rsid w:val="00F65F1A"/>
    <w:rsid w:val="00F6631C"/>
    <w:rsid w:val="00F71132"/>
    <w:rsid w:val="00F72572"/>
    <w:rsid w:val="00F72A99"/>
    <w:rsid w:val="00F757E7"/>
    <w:rsid w:val="00F762D7"/>
    <w:rsid w:val="00F77A24"/>
    <w:rsid w:val="00F8202B"/>
    <w:rsid w:val="00F825D9"/>
    <w:rsid w:val="00F85B09"/>
    <w:rsid w:val="00F8752F"/>
    <w:rsid w:val="00F877AA"/>
    <w:rsid w:val="00F87B8C"/>
    <w:rsid w:val="00F9153F"/>
    <w:rsid w:val="00F941AC"/>
    <w:rsid w:val="00FA0E90"/>
    <w:rsid w:val="00FA40B7"/>
    <w:rsid w:val="00FB09F3"/>
    <w:rsid w:val="00FB22DC"/>
    <w:rsid w:val="00FB2D24"/>
    <w:rsid w:val="00FB3D3B"/>
    <w:rsid w:val="00FB461D"/>
    <w:rsid w:val="00FB528B"/>
    <w:rsid w:val="00FB7063"/>
    <w:rsid w:val="00FC0F2B"/>
    <w:rsid w:val="00FC4F88"/>
    <w:rsid w:val="00FC5277"/>
    <w:rsid w:val="00FC6E49"/>
    <w:rsid w:val="00FC7A96"/>
    <w:rsid w:val="00FC7D17"/>
    <w:rsid w:val="00FD003E"/>
    <w:rsid w:val="00FD2153"/>
    <w:rsid w:val="00FD2FBC"/>
    <w:rsid w:val="00FD35E2"/>
    <w:rsid w:val="00FD3CC1"/>
    <w:rsid w:val="00FD504B"/>
    <w:rsid w:val="00FD56F1"/>
    <w:rsid w:val="00FE0011"/>
    <w:rsid w:val="00FE005B"/>
    <w:rsid w:val="00FE030D"/>
    <w:rsid w:val="00FE0770"/>
    <w:rsid w:val="00FE194A"/>
    <w:rsid w:val="00FE2EF1"/>
    <w:rsid w:val="00FE3461"/>
    <w:rsid w:val="00FE6A51"/>
    <w:rsid w:val="00FE7AAA"/>
    <w:rsid w:val="00FF40EA"/>
    <w:rsid w:val="00FF5F34"/>
    <w:rsid w:val="00FF7FA7"/>
    <w:rsid w:val="018E38B7"/>
    <w:rsid w:val="02C70318"/>
    <w:rsid w:val="08474D38"/>
    <w:rsid w:val="08CA07DE"/>
    <w:rsid w:val="09256063"/>
    <w:rsid w:val="11B85C19"/>
    <w:rsid w:val="16BF08C4"/>
    <w:rsid w:val="228878D0"/>
    <w:rsid w:val="25585DB5"/>
    <w:rsid w:val="294175FA"/>
    <w:rsid w:val="2CFA7B42"/>
    <w:rsid w:val="2FDB3FCD"/>
    <w:rsid w:val="305D4296"/>
    <w:rsid w:val="3065754F"/>
    <w:rsid w:val="33EC456D"/>
    <w:rsid w:val="3420347E"/>
    <w:rsid w:val="386B1EA4"/>
    <w:rsid w:val="3BA54325"/>
    <w:rsid w:val="40181ED7"/>
    <w:rsid w:val="47C96409"/>
    <w:rsid w:val="49243986"/>
    <w:rsid w:val="497D4709"/>
    <w:rsid w:val="4B2A2108"/>
    <w:rsid w:val="4C3F44B1"/>
    <w:rsid w:val="4E2A1A2B"/>
    <w:rsid w:val="4E4B4F34"/>
    <w:rsid w:val="533A684A"/>
    <w:rsid w:val="56F17497"/>
    <w:rsid w:val="57EE0203"/>
    <w:rsid w:val="5A6723D6"/>
    <w:rsid w:val="64C16F77"/>
    <w:rsid w:val="654A1820"/>
    <w:rsid w:val="6661723C"/>
    <w:rsid w:val="72DB1BE1"/>
    <w:rsid w:val="753F48CE"/>
    <w:rsid w:val="78B64838"/>
    <w:rsid w:val="7A891108"/>
    <w:rsid w:val="7CDC7827"/>
    <w:rsid w:val="7FF9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5AC8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0"/>
  </w:style>
  <w:style w:type="character" w:customStyle="1" w:styleId="a6">
    <w:name w:val="正文文本 字符"/>
    <w:link w:val="a7"/>
  </w:style>
  <w:style w:type="paragraph" w:styleId="a8">
    <w:name w:val="Normal Indent"/>
    <w:basedOn w:val="a"/>
    <w:pPr>
      <w:spacing w:line="400" w:lineRule="exact"/>
      <w:ind w:firstLineChars="200" w:firstLine="560"/>
    </w:pPr>
    <w:rPr>
      <w:rFonts w:ascii="仿宋_GB2312" w:eastAsia="仿宋_GB2312"/>
      <w:sz w:val="28"/>
      <w:szCs w:val="20"/>
    </w:r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9">
    <w:name w:val="Body Text Indent"/>
    <w:basedOn w:val="a"/>
    <w:pPr>
      <w:ind w:firstLineChars="200" w:firstLine="420"/>
    </w:pPr>
    <w:rPr>
      <w:rFonts w:ascii="宋体" w:hAnsi="宋体" w:hint="eastAsia"/>
    </w:rPr>
  </w:style>
  <w:style w:type="paragraph" w:styleId="a7">
    <w:name w:val="Body Text"/>
    <w:basedOn w:val="a"/>
    <w:link w:val="a6"/>
    <w:pPr>
      <w:spacing w:after="120"/>
    </w:p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 w:line="360" w:lineRule="auto"/>
      <w:jc w:val="center"/>
    </w:pPr>
    <w:rPr>
      <w:b/>
      <w:bCs/>
      <w:caps/>
      <w:kern w:val="0"/>
      <w:sz w:val="32"/>
      <w:szCs w:val="32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30">
    <w:name w:val="toc 3"/>
    <w:basedOn w:val="a"/>
    <w:next w:val="a"/>
    <w:semiHidden/>
    <w:pPr>
      <w:tabs>
        <w:tab w:val="right" w:leader="dot" w:pos="8812"/>
      </w:tabs>
      <w:ind w:leftChars="200" w:left="420" w:firstLineChars="50" w:firstLine="120"/>
      <w:jc w:val="left"/>
    </w:pPr>
    <w:rPr>
      <w:i/>
      <w:iCs/>
      <w:sz w:val="20"/>
      <w:szCs w:val="20"/>
    </w:rPr>
  </w:style>
  <w:style w:type="paragraph" w:styleId="20">
    <w:name w:val="toc 2"/>
    <w:basedOn w:val="a"/>
    <w:next w:val="a"/>
    <w:semiHidden/>
    <w:pPr>
      <w:tabs>
        <w:tab w:val="right" w:leader="dot" w:pos="8812"/>
      </w:tabs>
      <w:ind w:firstLineChars="75" w:firstLine="180"/>
      <w:jc w:val="left"/>
    </w:pPr>
    <w:rPr>
      <w:smallCaps/>
      <w:sz w:val="20"/>
      <w:szCs w:val="20"/>
    </w:rPr>
  </w:style>
  <w:style w:type="paragraph" w:styleId="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Balloon Text"/>
    <w:basedOn w:val="a"/>
    <w:semiHidden/>
    <w:rPr>
      <w:sz w:val="18"/>
      <w:szCs w:val="18"/>
    </w:rPr>
  </w:style>
  <w:style w:type="paragraph" w:styleId="ad">
    <w:name w:val="Date"/>
    <w:basedOn w:val="a"/>
    <w:next w:val="a"/>
    <w:pPr>
      <w:ind w:leftChars="2500" w:left="100"/>
    </w:pPr>
  </w:style>
  <w:style w:type="paragraph" w:styleId="ae">
    <w:name w:val="Normal (Web)"/>
    <w:basedOn w:val="a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40">
    <w:name w:val="标题4"/>
    <w:basedOn w:val="a"/>
    <w:pPr>
      <w:spacing w:before="120" w:after="120"/>
      <w:ind w:firstLine="425"/>
    </w:pPr>
    <w:rPr>
      <w:rFonts w:eastAsia="黑体"/>
      <w:b/>
      <w:szCs w:val="20"/>
    </w:rPr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="Calibri" w:hAnsi="Calibri"/>
      <w:kern w:val="0"/>
      <w:sz w:val="22"/>
      <w:szCs w:val="22"/>
      <w:lang w:eastAsia="en-US"/>
    </w:r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</Words>
  <Characters>468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xj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西京学院本科毕业设计（论文）工作管理规定</dc:title>
  <dc:subject/>
  <dc:creator>mxh</dc:creator>
  <cp:keywords/>
  <dc:description/>
  <cp:lastModifiedBy>梁林蒙</cp:lastModifiedBy>
  <cp:revision>6</cp:revision>
  <cp:lastPrinted>2014-10-17T06:05:00Z</cp:lastPrinted>
  <dcterms:created xsi:type="dcterms:W3CDTF">2017-08-08T10:11:00Z</dcterms:created>
  <dcterms:modified xsi:type="dcterms:W3CDTF">2018-03-07T09:37:00Z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